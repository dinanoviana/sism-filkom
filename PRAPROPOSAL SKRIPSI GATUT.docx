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4E" w:rsidRDefault="00154FE8">
      <w:pPr>
        <w:spacing w:before="96"/>
        <w:ind w:left="3693" w:right="673"/>
        <w:jc w:val="center"/>
        <w:rPr>
          <w:rFonts w:ascii="Lucida Console" w:eastAsia="Lucida Console" w:hAnsi="Lucida Console" w:cs="Lucida Console"/>
          <w:sz w:val="26"/>
          <w:szCs w:val="26"/>
        </w:rPr>
      </w:pPr>
      <w:r>
        <w:rPr>
          <w:rFonts w:ascii="Lucida Console" w:eastAsia="Lucida Console" w:hAnsi="Lucida Console" w:cs="Lucida Console"/>
          <w:w w:val="99"/>
          <w:sz w:val="26"/>
          <w:szCs w:val="26"/>
        </w:rPr>
        <w:t>KEMENTRIANRISET</w:t>
      </w:r>
      <w:proofErr w:type="gramStart"/>
      <w:r>
        <w:rPr>
          <w:rFonts w:ascii="Lucida Console" w:eastAsia="Lucida Console" w:hAnsi="Lucida Console" w:cs="Lucida Console"/>
          <w:w w:val="99"/>
          <w:sz w:val="26"/>
          <w:szCs w:val="26"/>
        </w:rPr>
        <w:t>,TEKNOLOGI,DANPENDIDIKANTINGGI</w:t>
      </w:r>
      <w:proofErr w:type="gramEnd"/>
    </w:p>
    <w:p w:rsidR="0067074E" w:rsidRDefault="0067074E">
      <w:pPr>
        <w:spacing w:before="9" w:line="120" w:lineRule="exact"/>
        <w:rPr>
          <w:sz w:val="12"/>
          <w:szCs w:val="12"/>
        </w:rPr>
      </w:pPr>
    </w:p>
    <w:p w:rsidR="0067074E" w:rsidRDefault="00154FE8">
      <w:pPr>
        <w:spacing w:line="310" w:lineRule="auto"/>
        <w:ind w:left="5053" w:right="2034" w:hanging="3"/>
        <w:jc w:val="center"/>
        <w:rPr>
          <w:sz w:val="27"/>
          <w:szCs w:val="27"/>
        </w:rPr>
      </w:pPr>
      <w:r>
        <w:rPr>
          <w:rFonts w:ascii="Lucida Console" w:eastAsia="Lucida Console" w:hAnsi="Lucida Console" w:cs="Lucida Console"/>
          <w:sz w:val="34"/>
          <w:szCs w:val="34"/>
        </w:rPr>
        <w:t xml:space="preserve">UNIVERSITASBRAWIJAYA </w:t>
      </w:r>
      <w:r>
        <w:rPr>
          <w:rFonts w:ascii="Lucida Console" w:eastAsia="Lucida Console" w:hAnsi="Lucida Console" w:cs="Lucida Console"/>
          <w:sz w:val="30"/>
          <w:szCs w:val="30"/>
        </w:rPr>
        <w:t xml:space="preserve">FAKULTASILMUKOMPUTER </w:t>
      </w:r>
      <w:proofErr w:type="spellStart"/>
      <w:r>
        <w:rPr>
          <w:w w:val="102"/>
          <w:sz w:val="27"/>
          <w:szCs w:val="27"/>
        </w:rPr>
        <w:t>Jl.Veteran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8,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Malang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65145,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Indonesia</w:t>
      </w:r>
    </w:p>
    <w:p w:rsidR="0067074E" w:rsidRDefault="00154FE8">
      <w:pPr>
        <w:spacing w:line="260" w:lineRule="exact"/>
        <w:ind w:left="4470" w:right="1438"/>
        <w:jc w:val="center"/>
        <w:rPr>
          <w:sz w:val="27"/>
          <w:szCs w:val="27"/>
        </w:rPr>
      </w:pPr>
      <w:proofErr w:type="spellStart"/>
      <w:proofErr w:type="gramStart"/>
      <w:r>
        <w:rPr>
          <w:w w:val="102"/>
          <w:sz w:val="27"/>
          <w:szCs w:val="27"/>
        </w:rPr>
        <w:t>Telp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:</w:t>
      </w:r>
      <w:proofErr w:type="gram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+62-0341577911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;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Fax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+62-0341-577911</w:t>
      </w:r>
    </w:p>
    <w:p w:rsidR="0067074E" w:rsidRDefault="00154FE8">
      <w:pPr>
        <w:spacing w:before="60"/>
        <w:ind w:left="4362" w:right="1338"/>
        <w:jc w:val="center"/>
        <w:rPr>
          <w:sz w:val="27"/>
          <w:szCs w:val="27"/>
        </w:rPr>
      </w:pPr>
      <w:proofErr w:type="gramStart"/>
      <w:r>
        <w:rPr>
          <w:w w:val="102"/>
          <w:sz w:val="27"/>
          <w:szCs w:val="27"/>
        </w:rPr>
        <w:t>http</w:t>
      </w:r>
      <w:proofErr w:type="gramEnd"/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//filkom.ub.ac.id</w:t>
      </w:r>
      <w:r>
        <w:rPr>
          <w:sz w:val="27"/>
          <w:szCs w:val="27"/>
        </w:rPr>
        <w:t xml:space="preserve">       </w:t>
      </w:r>
      <w:r>
        <w:rPr>
          <w:w w:val="102"/>
          <w:sz w:val="27"/>
          <w:szCs w:val="27"/>
        </w:rPr>
        <w:t>email:</w:t>
      </w:r>
      <w:r>
        <w:rPr>
          <w:sz w:val="27"/>
          <w:szCs w:val="27"/>
        </w:rPr>
        <w:t xml:space="preserve"> </w:t>
      </w:r>
      <w:r>
        <w:rPr>
          <w:color w:val="0562C1"/>
          <w:w w:val="102"/>
          <w:sz w:val="27"/>
          <w:szCs w:val="27"/>
        </w:rPr>
        <w:t>filkom@ub.ac.id</w:t>
      </w:r>
    </w:p>
    <w:p w:rsidR="0067074E" w:rsidRDefault="00154FE8">
      <w:pPr>
        <w:spacing w:before="98" w:line="200" w:lineRule="exact"/>
        <w:ind w:left="109"/>
        <w:rPr>
          <w:sz w:val="21"/>
          <w:szCs w:val="21"/>
        </w:rPr>
      </w:pPr>
      <w:r>
        <w:rPr>
          <w:w w:val="101"/>
          <w:position w:val="-3"/>
          <w:sz w:val="21"/>
          <w:szCs w:val="21"/>
        </w:rPr>
        <w:t>---------------------------------------------------------------------------------------------------------------------</w:t>
      </w:r>
    </w:p>
    <w:p w:rsidR="0067074E" w:rsidRDefault="0067074E">
      <w:pPr>
        <w:spacing w:before="5" w:line="160" w:lineRule="exact"/>
        <w:rPr>
          <w:sz w:val="16"/>
          <w:szCs w:val="16"/>
        </w:rPr>
      </w:pPr>
    </w:p>
    <w:p w:rsidR="0067074E" w:rsidRDefault="0067074E">
      <w:pPr>
        <w:spacing w:line="200" w:lineRule="exact"/>
      </w:pPr>
    </w:p>
    <w:p w:rsidR="0067074E" w:rsidRDefault="0067074E">
      <w:pPr>
        <w:spacing w:line="200" w:lineRule="exact"/>
        <w:sectPr w:rsidR="0067074E">
          <w:pgSz w:w="15560" w:h="20140"/>
          <w:pgMar w:top="1140" w:right="1900" w:bottom="280" w:left="1960" w:header="720" w:footer="720" w:gutter="0"/>
          <w:cols w:space="720"/>
        </w:sectPr>
      </w:pPr>
    </w:p>
    <w:p w:rsidR="0067074E" w:rsidRDefault="00154FE8">
      <w:pPr>
        <w:spacing w:before="70"/>
        <w:ind w:left="3289"/>
        <w:rPr>
          <w:sz w:val="21"/>
          <w:szCs w:val="21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103.15pt;margin-top:57.25pt;width:572.9pt;height:186.25pt;z-index:-251662848;mso-position-horizontal-relative:page;mso-position-vertical-relative:page">
            <v:imagedata r:id="rId6" o:title=""/>
            <w10:wrap anchorx="page" anchory="page"/>
          </v:shape>
        </w:pict>
      </w:r>
      <w:r>
        <w:rPr>
          <w:w w:val="101"/>
          <w:sz w:val="21"/>
          <w:szCs w:val="21"/>
        </w:rPr>
        <w:t>DOKUMEN</w:t>
      </w:r>
      <w:r>
        <w:rPr>
          <w:sz w:val="21"/>
          <w:szCs w:val="21"/>
        </w:rPr>
        <w:t xml:space="preserve"> </w:t>
      </w:r>
      <w:r>
        <w:rPr>
          <w:w w:val="101"/>
          <w:sz w:val="21"/>
          <w:szCs w:val="21"/>
        </w:rPr>
        <w:t>PRAPROPOSAL</w:t>
      </w:r>
      <w:r>
        <w:rPr>
          <w:sz w:val="21"/>
          <w:szCs w:val="21"/>
        </w:rPr>
        <w:t xml:space="preserve"> </w:t>
      </w:r>
      <w:r>
        <w:rPr>
          <w:w w:val="101"/>
          <w:sz w:val="21"/>
          <w:szCs w:val="21"/>
        </w:rPr>
        <w:t>SKRIPSI</w:t>
      </w:r>
    </w:p>
    <w:p w:rsidR="0067074E" w:rsidRDefault="0067074E">
      <w:pPr>
        <w:spacing w:before="5" w:line="120" w:lineRule="exact"/>
        <w:rPr>
          <w:sz w:val="13"/>
          <w:szCs w:val="13"/>
        </w:rPr>
      </w:pPr>
    </w:p>
    <w:p w:rsidR="0067074E" w:rsidRDefault="0067074E">
      <w:pPr>
        <w:spacing w:line="200" w:lineRule="exact"/>
      </w:pPr>
    </w:p>
    <w:p w:rsidR="0067074E" w:rsidRDefault="0067074E">
      <w:pPr>
        <w:spacing w:line="200" w:lineRule="exact"/>
      </w:pPr>
    </w:p>
    <w:p w:rsidR="0067074E" w:rsidRDefault="0067074E">
      <w:pPr>
        <w:spacing w:line="200" w:lineRule="exact"/>
      </w:pPr>
    </w:p>
    <w:p w:rsidR="0067074E" w:rsidRPr="00716021" w:rsidRDefault="00154FE8">
      <w:pPr>
        <w:ind w:left="102"/>
        <w:rPr>
          <w:sz w:val="27"/>
          <w:szCs w:val="27"/>
          <w:lang w:val="id-ID"/>
        </w:rPr>
      </w:pPr>
      <w:r>
        <w:rPr>
          <w:w w:val="102"/>
          <w:sz w:val="27"/>
          <w:szCs w:val="27"/>
        </w:rPr>
        <w:t>Nama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Mahasiswa</w:t>
      </w:r>
      <w:proofErr w:type="spellEnd"/>
      <w:r>
        <w:rPr>
          <w:sz w:val="27"/>
          <w:szCs w:val="27"/>
        </w:rPr>
        <w:t xml:space="preserve">                    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 w:rsidR="00716021">
        <w:rPr>
          <w:w w:val="102"/>
          <w:sz w:val="27"/>
          <w:szCs w:val="27"/>
          <w:lang w:val="id-ID"/>
        </w:rPr>
        <w:t>M. Gatut P. H.</w:t>
      </w:r>
    </w:p>
    <w:p w:rsidR="0067074E" w:rsidRDefault="0067074E">
      <w:pPr>
        <w:spacing w:before="20" w:line="220" w:lineRule="exact"/>
        <w:rPr>
          <w:sz w:val="22"/>
          <w:szCs w:val="22"/>
        </w:rPr>
      </w:pPr>
    </w:p>
    <w:p w:rsidR="0067074E" w:rsidRPr="00716021" w:rsidRDefault="00154FE8">
      <w:pPr>
        <w:ind w:left="102"/>
        <w:rPr>
          <w:sz w:val="27"/>
          <w:szCs w:val="27"/>
          <w:lang w:val="id-ID"/>
        </w:rPr>
      </w:pPr>
      <w:r>
        <w:rPr>
          <w:w w:val="102"/>
          <w:sz w:val="27"/>
          <w:szCs w:val="27"/>
        </w:rPr>
        <w:t>NIM</w:t>
      </w:r>
      <w:r>
        <w:rPr>
          <w:sz w:val="27"/>
          <w:szCs w:val="27"/>
        </w:rPr>
        <w:t xml:space="preserve">                                            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 w:rsidR="00716021">
        <w:rPr>
          <w:w w:val="102"/>
          <w:sz w:val="27"/>
          <w:szCs w:val="27"/>
        </w:rPr>
        <w:t>14515020011114</w:t>
      </w:r>
      <w:r w:rsidR="00716021">
        <w:rPr>
          <w:w w:val="102"/>
          <w:sz w:val="27"/>
          <w:szCs w:val="27"/>
          <w:lang w:val="id-ID"/>
        </w:rPr>
        <w:t>8</w:t>
      </w:r>
    </w:p>
    <w:p w:rsidR="0067074E" w:rsidRDefault="0067074E">
      <w:pPr>
        <w:spacing w:before="20" w:line="220" w:lineRule="exact"/>
        <w:rPr>
          <w:sz w:val="22"/>
          <w:szCs w:val="22"/>
        </w:rPr>
      </w:pPr>
    </w:p>
    <w:p w:rsidR="0067074E" w:rsidRDefault="00154FE8">
      <w:pPr>
        <w:ind w:left="101"/>
        <w:rPr>
          <w:sz w:val="27"/>
          <w:szCs w:val="27"/>
        </w:rPr>
      </w:pPr>
      <w:proofErr w:type="spellStart"/>
      <w:r>
        <w:rPr>
          <w:w w:val="102"/>
          <w:sz w:val="27"/>
          <w:szCs w:val="27"/>
        </w:rPr>
        <w:t>Jurusan</w:t>
      </w:r>
      <w:proofErr w:type="spellEnd"/>
      <w:r>
        <w:rPr>
          <w:sz w:val="27"/>
          <w:szCs w:val="27"/>
        </w:rPr>
        <w:t xml:space="preserve">                                      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Teknik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Informatika</w:t>
      </w:r>
      <w:proofErr w:type="spellEnd"/>
    </w:p>
    <w:p w:rsidR="0067074E" w:rsidRDefault="0067074E">
      <w:pPr>
        <w:spacing w:before="20" w:line="220" w:lineRule="exact"/>
        <w:rPr>
          <w:sz w:val="22"/>
          <w:szCs w:val="22"/>
        </w:rPr>
      </w:pPr>
    </w:p>
    <w:p w:rsidR="0067074E" w:rsidRDefault="00154FE8">
      <w:pPr>
        <w:ind w:left="101"/>
        <w:rPr>
          <w:sz w:val="27"/>
          <w:szCs w:val="27"/>
        </w:rPr>
      </w:pPr>
      <w:r>
        <w:rPr>
          <w:w w:val="102"/>
          <w:sz w:val="27"/>
          <w:szCs w:val="27"/>
        </w:rPr>
        <w:t>Program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Studi</w:t>
      </w:r>
      <w:proofErr w:type="spellEnd"/>
      <w:r>
        <w:rPr>
          <w:sz w:val="27"/>
          <w:szCs w:val="27"/>
        </w:rPr>
        <w:t xml:space="preserve">                          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Teknik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Informatika</w:t>
      </w:r>
      <w:proofErr w:type="spellEnd"/>
    </w:p>
    <w:p w:rsidR="0067074E" w:rsidRDefault="0067074E">
      <w:pPr>
        <w:spacing w:before="17" w:line="220" w:lineRule="exact"/>
        <w:rPr>
          <w:sz w:val="22"/>
          <w:szCs w:val="22"/>
        </w:rPr>
      </w:pPr>
    </w:p>
    <w:p w:rsidR="0067074E" w:rsidRDefault="00154FE8">
      <w:pPr>
        <w:ind w:left="101" w:right="-65"/>
        <w:rPr>
          <w:sz w:val="27"/>
          <w:szCs w:val="27"/>
        </w:rPr>
      </w:pPr>
      <w:proofErr w:type="spellStart"/>
      <w:r>
        <w:rPr>
          <w:w w:val="102"/>
          <w:sz w:val="27"/>
          <w:szCs w:val="27"/>
        </w:rPr>
        <w:t>Keminatan</w:t>
      </w:r>
      <w:proofErr w:type="spellEnd"/>
      <w:r>
        <w:rPr>
          <w:sz w:val="27"/>
          <w:szCs w:val="27"/>
        </w:rPr>
        <w:t xml:space="preserve">                                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Keminatan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Mobile,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Game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Dan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Multimedia</w:t>
      </w:r>
    </w:p>
    <w:p w:rsidR="0067074E" w:rsidRDefault="0067074E">
      <w:pPr>
        <w:spacing w:before="20" w:line="220" w:lineRule="exact"/>
        <w:rPr>
          <w:sz w:val="22"/>
          <w:szCs w:val="22"/>
        </w:rPr>
      </w:pPr>
    </w:p>
    <w:p w:rsidR="0067074E" w:rsidRDefault="00154FE8">
      <w:pPr>
        <w:ind w:left="101"/>
        <w:rPr>
          <w:sz w:val="27"/>
          <w:szCs w:val="27"/>
        </w:rPr>
      </w:pPr>
      <w:proofErr w:type="spellStart"/>
      <w:r>
        <w:rPr>
          <w:w w:val="102"/>
          <w:sz w:val="27"/>
          <w:szCs w:val="27"/>
        </w:rPr>
        <w:t>Bidang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Skripsi</w:t>
      </w:r>
      <w:proofErr w:type="spellEnd"/>
      <w:r>
        <w:rPr>
          <w:sz w:val="27"/>
          <w:szCs w:val="27"/>
        </w:rPr>
        <w:t xml:space="preserve">                           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Mobile,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Game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Dan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Multimedia</w:t>
      </w:r>
    </w:p>
    <w:p w:rsidR="0067074E" w:rsidRDefault="0067074E">
      <w:pPr>
        <w:spacing w:before="20" w:line="220" w:lineRule="exact"/>
        <w:rPr>
          <w:sz w:val="22"/>
          <w:szCs w:val="22"/>
        </w:rPr>
      </w:pPr>
    </w:p>
    <w:p w:rsidR="0067074E" w:rsidRDefault="00154FE8">
      <w:pPr>
        <w:ind w:left="102"/>
        <w:rPr>
          <w:sz w:val="27"/>
          <w:szCs w:val="27"/>
        </w:rPr>
      </w:pPr>
      <w:proofErr w:type="spellStart"/>
      <w:r>
        <w:rPr>
          <w:w w:val="102"/>
          <w:sz w:val="27"/>
          <w:szCs w:val="27"/>
        </w:rPr>
        <w:t>Jenis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Penelitian</w:t>
      </w:r>
      <w:proofErr w:type="spellEnd"/>
      <w:r>
        <w:rPr>
          <w:sz w:val="27"/>
          <w:szCs w:val="27"/>
        </w:rPr>
        <w:t xml:space="preserve">                        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Implementatif</w:t>
      </w:r>
      <w:proofErr w:type="spellEnd"/>
    </w:p>
    <w:p w:rsidR="0067074E" w:rsidRDefault="0067074E">
      <w:pPr>
        <w:spacing w:before="15" w:line="200" w:lineRule="exact"/>
      </w:pPr>
    </w:p>
    <w:p w:rsidR="0067074E" w:rsidRDefault="00154FE8">
      <w:pPr>
        <w:ind w:left="102"/>
        <w:rPr>
          <w:sz w:val="27"/>
          <w:szCs w:val="27"/>
        </w:rPr>
      </w:pPr>
      <w:proofErr w:type="spellStart"/>
      <w:r>
        <w:rPr>
          <w:w w:val="102"/>
          <w:sz w:val="27"/>
          <w:szCs w:val="27"/>
        </w:rPr>
        <w:t>Tipe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Penelitian</w:t>
      </w:r>
      <w:proofErr w:type="spellEnd"/>
      <w:r>
        <w:rPr>
          <w:sz w:val="27"/>
          <w:szCs w:val="27"/>
        </w:rPr>
        <w:t xml:space="preserve">                         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Implementatif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proofErr w:type="spellStart"/>
      <w:r>
        <w:rPr>
          <w:w w:val="102"/>
          <w:sz w:val="27"/>
          <w:szCs w:val="27"/>
        </w:rPr>
        <w:t>Pengembangan</w:t>
      </w:r>
      <w:proofErr w:type="spellEnd"/>
    </w:p>
    <w:p w:rsidR="0067074E" w:rsidRDefault="0067074E">
      <w:pPr>
        <w:spacing w:before="13" w:line="220" w:lineRule="exact"/>
        <w:rPr>
          <w:sz w:val="22"/>
          <w:szCs w:val="22"/>
        </w:rPr>
      </w:pPr>
    </w:p>
    <w:p w:rsidR="0067074E" w:rsidRDefault="00154FE8">
      <w:pPr>
        <w:spacing w:line="280" w:lineRule="exact"/>
        <w:ind w:left="102"/>
        <w:rPr>
          <w:sz w:val="27"/>
          <w:szCs w:val="27"/>
        </w:rPr>
      </w:pPr>
      <w:proofErr w:type="spellStart"/>
      <w:r>
        <w:rPr>
          <w:w w:val="102"/>
          <w:position w:val="-1"/>
          <w:sz w:val="27"/>
          <w:szCs w:val="27"/>
        </w:rPr>
        <w:t>Asal</w:t>
      </w:r>
      <w:proofErr w:type="spellEnd"/>
      <w:r>
        <w:rPr>
          <w:position w:val="-1"/>
          <w:sz w:val="27"/>
          <w:szCs w:val="27"/>
        </w:rPr>
        <w:t xml:space="preserve"> </w:t>
      </w:r>
      <w:proofErr w:type="spellStart"/>
      <w:r>
        <w:rPr>
          <w:w w:val="102"/>
          <w:position w:val="-1"/>
          <w:sz w:val="27"/>
          <w:szCs w:val="27"/>
        </w:rPr>
        <w:t>Judul</w:t>
      </w:r>
      <w:proofErr w:type="spellEnd"/>
      <w:r>
        <w:rPr>
          <w:position w:val="-1"/>
          <w:sz w:val="27"/>
          <w:szCs w:val="27"/>
        </w:rPr>
        <w:t xml:space="preserve"> </w:t>
      </w:r>
      <w:proofErr w:type="spellStart"/>
      <w:r>
        <w:rPr>
          <w:w w:val="102"/>
          <w:position w:val="-1"/>
          <w:sz w:val="27"/>
          <w:szCs w:val="27"/>
        </w:rPr>
        <w:t>Skripsi</w:t>
      </w:r>
      <w:proofErr w:type="spellEnd"/>
      <w:r>
        <w:rPr>
          <w:position w:val="-1"/>
          <w:sz w:val="27"/>
          <w:szCs w:val="27"/>
        </w:rPr>
        <w:t xml:space="preserve">                      </w:t>
      </w:r>
      <w:r>
        <w:rPr>
          <w:w w:val="102"/>
          <w:position w:val="-1"/>
          <w:sz w:val="27"/>
          <w:szCs w:val="27"/>
        </w:rPr>
        <w:t>:</w:t>
      </w:r>
      <w:r>
        <w:rPr>
          <w:position w:val="-1"/>
          <w:sz w:val="27"/>
          <w:szCs w:val="27"/>
        </w:rPr>
        <w:t xml:space="preserve"> </w:t>
      </w:r>
      <w:proofErr w:type="spellStart"/>
      <w:r>
        <w:rPr>
          <w:w w:val="102"/>
          <w:position w:val="-1"/>
          <w:sz w:val="27"/>
          <w:szCs w:val="27"/>
        </w:rPr>
        <w:t>Usulan</w:t>
      </w:r>
      <w:proofErr w:type="spellEnd"/>
      <w:r>
        <w:rPr>
          <w:position w:val="-1"/>
          <w:sz w:val="27"/>
          <w:szCs w:val="27"/>
        </w:rPr>
        <w:t xml:space="preserve"> </w:t>
      </w:r>
      <w:proofErr w:type="spellStart"/>
      <w:r>
        <w:rPr>
          <w:w w:val="102"/>
          <w:position w:val="-1"/>
          <w:sz w:val="27"/>
          <w:szCs w:val="27"/>
        </w:rPr>
        <w:t>Pembimbing</w:t>
      </w:r>
      <w:proofErr w:type="spellEnd"/>
    </w:p>
    <w:p w:rsidR="0067074E" w:rsidRDefault="00154FE8">
      <w:pPr>
        <w:spacing w:before="3" w:line="100" w:lineRule="exact"/>
        <w:rPr>
          <w:sz w:val="11"/>
          <w:szCs w:val="11"/>
        </w:rPr>
      </w:pPr>
      <w:r>
        <w:br w:type="column"/>
      </w:r>
    </w:p>
    <w:p w:rsidR="0067074E" w:rsidRDefault="00154FE8">
      <w:pPr>
        <w:rPr>
          <w:sz w:val="21"/>
          <w:szCs w:val="21"/>
        </w:rPr>
        <w:sectPr w:rsidR="0067074E">
          <w:type w:val="continuous"/>
          <w:pgSz w:w="15560" w:h="20140"/>
          <w:pgMar w:top="1140" w:right="1900" w:bottom="280" w:left="1960" w:header="720" w:footer="720" w:gutter="0"/>
          <w:cols w:num="2" w:space="720" w:equalWidth="0">
            <w:col w:w="8842" w:space="1098"/>
            <w:col w:w="1760"/>
          </w:cols>
        </w:sectPr>
      </w:pPr>
      <w:r>
        <w:rPr>
          <w:w w:val="101"/>
          <w:sz w:val="21"/>
          <w:szCs w:val="21"/>
        </w:rPr>
        <w:t>SA2</w:t>
      </w:r>
      <w:r>
        <w:rPr>
          <w:sz w:val="21"/>
          <w:szCs w:val="21"/>
        </w:rPr>
        <w:t xml:space="preserve"> </w:t>
      </w:r>
      <w:r>
        <w:rPr>
          <w:w w:val="102"/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>
        <w:rPr>
          <w:w w:val="101"/>
          <w:sz w:val="21"/>
          <w:szCs w:val="21"/>
        </w:rPr>
        <w:t>01A</w:t>
      </w:r>
    </w:p>
    <w:p w:rsidR="0067074E" w:rsidRDefault="0067074E">
      <w:pPr>
        <w:spacing w:before="9" w:line="200" w:lineRule="exact"/>
      </w:pPr>
    </w:p>
    <w:p w:rsidR="0067074E" w:rsidRDefault="00154FE8">
      <w:pPr>
        <w:spacing w:before="30"/>
        <w:ind w:left="101"/>
        <w:rPr>
          <w:sz w:val="27"/>
          <w:szCs w:val="27"/>
        </w:rPr>
      </w:pPr>
      <w:proofErr w:type="spellStart"/>
      <w:r>
        <w:rPr>
          <w:w w:val="102"/>
          <w:sz w:val="27"/>
          <w:szCs w:val="27"/>
        </w:rPr>
        <w:t>Judul</w:t>
      </w:r>
      <w:proofErr w:type="spellEnd"/>
      <w:r>
        <w:rPr>
          <w:sz w:val="27"/>
          <w:szCs w:val="27"/>
        </w:rPr>
        <w:t xml:space="preserve">                                          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  </w:t>
      </w:r>
      <w:proofErr w:type="spellStart"/>
      <w:r>
        <w:rPr>
          <w:w w:val="102"/>
          <w:sz w:val="27"/>
          <w:szCs w:val="27"/>
        </w:rPr>
        <w:t>Pengembangan</w:t>
      </w:r>
      <w:proofErr w:type="spellEnd"/>
      <w:r>
        <w:rPr>
          <w:sz w:val="27"/>
          <w:szCs w:val="27"/>
        </w:rPr>
        <w:t xml:space="preserve">   </w:t>
      </w:r>
      <w:proofErr w:type="spellStart"/>
      <w:r>
        <w:rPr>
          <w:w w:val="102"/>
          <w:sz w:val="27"/>
          <w:szCs w:val="27"/>
        </w:rPr>
        <w:t>Aplikasi</w:t>
      </w:r>
      <w:proofErr w:type="spellEnd"/>
      <w:r>
        <w:rPr>
          <w:sz w:val="27"/>
          <w:szCs w:val="27"/>
        </w:rPr>
        <w:t xml:space="preserve">   </w:t>
      </w:r>
      <w:proofErr w:type="spellStart"/>
      <w:r>
        <w:rPr>
          <w:w w:val="102"/>
          <w:sz w:val="27"/>
          <w:szCs w:val="27"/>
        </w:rPr>
        <w:t>Pemesanan</w:t>
      </w:r>
      <w:proofErr w:type="spellEnd"/>
      <w:r>
        <w:rPr>
          <w:sz w:val="27"/>
          <w:szCs w:val="27"/>
        </w:rPr>
        <w:t xml:space="preserve">   </w:t>
      </w:r>
      <w:r w:rsidR="00716021">
        <w:rPr>
          <w:w w:val="102"/>
          <w:sz w:val="27"/>
          <w:szCs w:val="27"/>
          <w:lang w:val="id-ID"/>
        </w:rPr>
        <w:t>Alat Musik</w:t>
      </w:r>
      <w:r>
        <w:rPr>
          <w:sz w:val="27"/>
          <w:szCs w:val="27"/>
        </w:rPr>
        <w:t xml:space="preserve">   </w:t>
      </w:r>
      <w:proofErr w:type="spellStart"/>
      <w:r>
        <w:rPr>
          <w:w w:val="102"/>
          <w:sz w:val="27"/>
          <w:szCs w:val="27"/>
        </w:rPr>
        <w:t>Pada</w:t>
      </w:r>
      <w:proofErr w:type="spellEnd"/>
    </w:p>
    <w:p w:rsidR="0067074E" w:rsidRDefault="0067074E">
      <w:pPr>
        <w:spacing w:before="20" w:line="220" w:lineRule="exact"/>
        <w:rPr>
          <w:sz w:val="22"/>
          <w:szCs w:val="22"/>
        </w:rPr>
      </w:pPr>
    </w:p>
    <w:p w:rsidR="0067074E" w:rsidRDefault="00154FE8">
      <w:pPr>
        <w:spacing w:line="280" w:lineRule="exact"/>
        <w:ind w:left="3633"/>
        <w:rPr>
          <w:sz w:val="27"/>
          <w:szCs w:val="27"/>
        </w:rPr>
      </w:pPr>
      <w:r>
        <w:rPr>
          <w:w w:val="102"/>
          <w:position w:val="-1"/>
          <w:sz w:val="27"/>
          <w:szCs w:val="27"/>
        </w:rPr>
        <w:t>Android</w:t>
      </w:r>
    </w:p>
    <w:p w:rsidR="0067074E" w:rsidRDefault="0067074E">
      <w:pPr>
        <w:spacing w:before="18" w:line="200" w:lineRule="exact"/>
        <w:sectPr w:rsidR="0067074E">
          <w:type w:val="continuous"/>
          <w:pgSz w:w="15560" w:h="20140"/>
          <w:pgMar w:top="1140" w:right="1900" w:bottom="280" w:left="1960" w:header="720" w:footer="720" w:gutter="0"/>
          <w:cols w:space="720"/>
        </w:sectPr>
      </w:pPr>
    </w:p>
    <w:p w:rsidR="00514A6D" w:rsidRDefault="00514A6D">
      <w:pPr>
        <w:spacing w:before="75" w:line="330" w:lineRule="auto"/>
        <w:ind w:left="233" w:right="-39" w:firstLine="1"/>
        <w:rPr>
          <w:rFonts w:ascii="Lucida Console" w:eastAsia="Lucida Console" w:hAnsi="Lucida Console" w:cs="Lucida Console"/>
          <w:w w:val="99"/>
          <w:sz w:val="26"/>
          <w:szCs w:val="26"/>
          <w:lang w:val="id-ID"/>
        </w:rPr>
      </w:pPr>
    </w:p>
    <w:p w:rsidR="0067074E" w:rsidRPr="00154FE8" w:rsidRDefault="00154FE8" w:rsidP="00154FE8">
      <w:pPr>
        <w:spacing w:before="75" w:line="330" w:lineRule="auto"/>
        <w:ind w:left="233" w:right="-39" w:firstLine="1"/>
        <w:rPr>
          <w:rFonts w:ascii="Lucida Console" w:eastAsia="Lucida Console" w:hAnsi="Lucida Console" w:cs="Lucida Console"/>
          <w:sz w:val="26"/>
          <w:szCs w:val="26"/>
        </w:rPr>
        <w:sectPr w:rsidR="0067074E" w:rsidRPr="00154FE8">
          <w:type w:val="continuous"/>
          <w:pgSz w:w="15560" w:h="20140"/>
          <w:pgMar w:top="1140" w:right="1900" w:bottom="280" w:left="1960" w:header="720" w:footer="720" w:gutter="0"/>
          <w:cols w:num="2" w:space="720" w:equalWidth="0">
            <w:col w:w="3477" w:space="511"/>
            <w:col w:w="7712"/>
          </w:cols>
        </w:sectPr>
      </w:pPr>
      <w:r w:rsidRPr="00154FE8">
        <w:rPr>
          <w:rFonts w:ascii="Lucida Console" w:eastAsia="Lucida Console" w:hAnsi="Lucida Console" w:cs="Lucida Console"/>
          <w:noProof/>
          <w:w w:val="99"/>
          <w:sz w:val="26"/>
          <w:szCs w:val="26"/>
          <w:lang w:val="id-ID"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2518576</wp:posOffset>
                </wp:positionH>
                <wp:positionV relativeFrom="paragraph">
                  <wp:posOffset>19216</wp:posOffset>
                </wp:positionV>
                <wp:extent cx="4500659" cy="3562516"/>
                <wp:effectExtent l="0" t="0" r="1460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659" cy="3562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E8" w:rsidRPr="00154FE8" w:rsidRDefault="00154FE8" w:rsidP="00154F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Bermain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musik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kegiatan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sangat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menyenangkan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Hal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terlepas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dai</w:t>
                            </w:r>
                            <w:proofErr w:type="spellEnd"/>
                            <w:proofErr w:type="gram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sifat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musik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yang universal—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diserap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kalangan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tingginya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alat-alat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musik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dijual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manusia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berhenti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memainkan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musik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Solusinya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pinjam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sewa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54FE8" w:rsidRPr="00154FE8" w:rsidRDefault="00154FE8" w:rsidP="00154F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Penyewaan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musik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solusi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ampuuh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bagi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orang-orang yang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bermain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musik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tak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membeli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ya</w:t>
                            </w:r>
                            <w:bookmarkStart w:id="0" w:name="_GoBack"/>
                            <w:bookmarkEnd w:id="0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ng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baru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Sayangnya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penyewaan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musik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terlihat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memuaskan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para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pelanggannya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sering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kehabisan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langsung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studio.</w:t>
                            </w:r>
                            <w:proofErr w:type="gram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Dari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karya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musik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online yang </w:t>
                            </w:r>
                            <w:proofErr w:type="spellStart"/>
                            <w:proofErr w:type="gram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perlu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repot-repot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datang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langsung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studio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musik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FE8">
                              <w:rPr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154FE8">
                              <w:rPr>
                                <w:sz w:val="24"/>
                                <w:szCs w:val="24"/>
                              </w:rPr>
                              <w:t xml:space="preserve"> basis android.</w:t>
                            </w:r>
                            <w:proofErr w:type="gramEnd"/>
                          </w:p>
                          <w:p w:rsidR="00154FE8" w:rsidRDefault="00154F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3pt;margin-top:1.5pt;width:354.4pt;height:28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">
                <v:textbox>
                  <w:txbxContent>
                    <w:p w:rsidR="00154FE8" w:rsidRPr="00154FE8" w:rsidRDefault="00154FE8" w:rsidP="00154FE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54FE8">
                        <w:rPr>
                          <w:sz w:val="24"/>
                          <w:szCs w:val="24"/>
                        </w:rPr>
                        <w:t>Bermain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musik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kegiatan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sangat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menyenangkan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54FE8">
                        <w:rPr>
                          <w:sz w:val="24"/>
                          <w:szCs w:val="24"/>
                        </w:rPr>
                        <w:t xml:space="preserve"> Hal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terlepas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54FE8">
                        <w:rPr>
                          <w:sz w:val="24"/>
                          <w:szCs w:val="24"/>
                        </w:rPr>
                        <w:t>dai</w:t>
                      </w:r>
                      <w:proofErr w:type="spellEnd"/>
                      <w:proofErr w:type="gram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sifat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musik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yang universal—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diserap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kalangan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154FE8">
                        <w:rPr>
                          <w:sz w:val="24"/>
                          <w:szCs w:val="24"/>
                        </w:rPr>
                        <w:t>Namun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tingginya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alat-alat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musik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dijual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manusia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berhenti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memainkan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alat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musik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54FE8">
                        <w:rPr>
                          <w:sz w:val="24"/>
                          <w:szCs w:val="24"/>
                        </w:rPr>
                        <w:t>Solusinya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pinjam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sewa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154FE8" w:rsidRPr="00154FE8" w:rsidRDefault="00154FE8" w:rsidP="00154FE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54FE8">
                        <w:rPr>
                          <w:sz w:val="24"/>
                          <w:szCs w:val="24"/>
                        </w:rPr>
                        <w:t>Penyewaan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alat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musik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solusi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ampuuh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bagi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orang-orang yang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bermain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musik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namun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tak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cukup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membeli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ya</w:t>
                      </w:r>
                      <w:bookmarkStart w:id="1" w:name="_GoBack"/>
                      <w:bookmarkEnd w:id="1"/>
                      <w:r w:rsidRPr="00154FE8">
                        <w:rPr>
                          <w:sz w:val="24"/>
                          <w:szCs w:val="24"/>
                        </w:rPr>
                        <w:t xml:space="preserve">ng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baru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54FE8">
                        <w:rPr>
                          <w:sz w:val="24"/>
                          <w:szCs w:val="24"/>
                        </w:rPr>
                        <w:t>Sayangnya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tempat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penyewaan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alat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musik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terlihat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memuaskan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para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pelanggannya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sering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kehabisan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langsung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studio.</w:t>
                      </w:r>
                      <w:proofErr w:type="gramEnd"/>
                      <w:r w:rsidRPr="00154FE8">
                        <w:rPr>
                          <w:sz w:val="24"/>
                          <w:szCs w:val="24"/>
                        </w:rPr>
                        <w:t xml:space="preserve"> Dari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karya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alat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musik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online yang </w:t>
                      </w:r>
                      <w:proofErr w:type="spellStart"/>
                      <w:proofErr w:type="gramStart"/>
                      <w:r w:rsidRPr="00154FE8">
                        <w:rPr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perlu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repot-repot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datang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langsung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studio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musik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154FE8">
                        <w:rPr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FE8">
                        <w:rPr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154FE8">
                        <w:rPr>
                          <w:sz w:val="24"/>
                          <w:szCs w:val="24"/>
                        </w:rPr>
                        <w:t xml:space="preserve"> basis android.</w:t>
                      </w:r>
                      <w:proofErr w:type="gramEnd"/>
                    </w:p>
                    <w:p w:rsidR="00154FE8" w:rsidRDefault="00154FE8"/>
                  </w:txbxContent>
                </v:textbox>
              </v:shape>
            </w:pict>
          </mc:Fallback>
        </mc:AlternateContent>
      </w:r>
      <w:r>
        <w:pict>
          <v:group id="_x0000_s1039" style="position:absolute;left:0;text-align:left;margin-left:14.5pt;margin-top:14pt;width:0;height:993pt;z-index:-251663872;mso-position-horizontal-relative:page;mso-position-vertical-relative:page" coordorigin="290,280" coordsize="0,19860">
            <v:shape id="_x0000_s1040" style="position:absolute;left:290;top:280;width:0;height:19860" coordorigin="290,280" coordsize="0,19860" path="m290,20140r,l290,280e" filled="f" strokecolor="#e9edf8" strokeweight="1pt">
              <v:path arrowok="t"/>
            </v:shape>
            <w10:wrap anchorx="page" anchory="page"/>
          </v:group>
        </w:pic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LatarBelakang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</w:rPr>
        <w:t xml:space="preserve"> (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Maksimal</w:t>
      </w:r>
      <w:proofErr w:type="spellEnd"/>
      <w:r w:rsidR="00514A6D">
        <w:rPr>
          <w:rFonts w:ascii="Lucida Console" w:eastAsia="Lucida Console" w:hAnsi="Lucida Console" w:cs="Lucida Console"/>
          <w:w w:val="99"/>
          <w:sz w:val="26"/>
          <w:szCs w:val="26"/>
          <w:lang w:val="id-ID"/>
        </w:rPr>
        <w:t xml:space="preserve"> </w:t>
      </w:r>
      <w:r>
        <w:rPr>
          <w:rFonts w:ascii="Lucida Console" w:eastAsia="Lucida Console" w:hAnsi="Lucida Console" w:cs="Lucida Console"/>
          <w:w w:val="99"/>
          <w:sz w:val="26"/>
          <w:szCs w:val="26"/>
        </w:rPr>
        <w:t>500Kata</w:t>
      </w:r>
      <w:r w:rsidR="00514A6D">
        <w:rPr>
          <w:rFonts w:ascii="Lucida Console" w:eastAsia="Lucida Console" w:hAnsi="Lucida Console" w:cs="Lucida Console"/>
          <w:w w:val="99"/>
          <w:sz w:val="26"/>
          <w:szCs w:val="26"/>
          <w:lang w:val="id-ID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dan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Sitasi</w:t>
      </w:r>
      <w:proofErr w:type="spellEnd"/>
      <w:r w:rsidR="00514A6D">
        <w:rPr>
          <w:rFonts w:ascii="Lucida Console" w:eastAsia="Lucida Console" w:hAnsi="Lucida Console" w:cs="Lucida Console"/>
          <w:w w:val="99"/>
          <w:sz w:val="26"/>
          <w:szCs w:val="26"/>
          <w:lang w:val="id-ID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Penelitian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  <w:lang w:val="id-ID"/>
        </w:rPr>
        <w:tab/>
      </w:r>
      <w:r w:rsidR="00514A6D">
        <w:rPr>
          <w:rFonts w:ascii="Lucida Console" w:eastAsia="Lucida Console" w:hAnsi="Lucida Console" w:cs="Lucida Console"/>
          <w:w w:val="99"/>
          <w:sz w:val="26"/>
          <w:szCs w:val="26"/>
          <w:lang w:val="id-ID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atau</w:t>
      </w:r>
      <w:proofErr w:type="spellEnd"/>
      <w:r w:rsidR="00514A6D">
        <w:rPr>
          <w:rFonts w:ascii="Lucida Console" w:eastAsia="Lucida Console" w:hAnsi="Lucida Console" w:cs="Lucida Console"/>
          <w:w w:val="99"/>
          <w:sz w:val="26"/>
          <w:szCs w:val="26"/>
          <w:lang w:val="id-ID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fakta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lapangan</w:t>
      </w:r>
      <w:proofErr w:type="spellEnd"/>
      <w:r w:rsidR="00514A6D">
        <w:rPr>
          <w:rFonts w:ascii="Lucida Console" w:eastAsia="Lucida Console" w:hAnsi="Lucida Console" w:cs="Lucida Console"/>
          <w:w w:val="99"/>
          <w:sz w:val="26"/>
          <w:szCs w:val="26"/>
          <w:lang w:val="id-ID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  <w:sz w:val="26"/>
          <w:szCs w:val="26"/>
        </w:rPr>
        <w:t>yang</w:t>
      </w:r>
      <w:proofErr w:type="gramEnd"/>
      <w:r w:rsidR="00514A6D">
        <w:rPr>
          <w:rFonts w:ascii="Lucida Console" w:eastAsia="Lucida Console" w:hAnsi="Lucida Console" w:cs="Lucida Console"/>
          <w:w w:val="99"/>
          <w:sz w:val="26"/>
          <w:szCs w:val="26"/>
          <w:lang w:val="id-ID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ada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</w:rPr>
        <w:t>)</w:t>
      </w:r>
      <w:r>
        <w:pict>
          <v:shape id="_x0000_s1038" type="#_x0000_t75" style="position:absolute;left:0;text-align:left;margin-left:102.3pt;margin-top:562.8pt;width:568.75pt;height:314.3pt;z-index:-251661824;mso-position-horizontal-relative:page;mso-position-vertical-relative:page">
            <v:imagedata r:id="rId7" o:title=""/>
            <w10:wrap anchorx="page" anchory="page"/>
          </v:shape>
        </w:pict>
      </w:r>
    </w:p>
    <w:p w:rsidR="00154FE8" w:rsidRDefault="00154FE8" w:rsidP="00154FE8">
      <w:pPr>
        <w:spacing w:before="96"/>
        <w:ind w:left="3693" w:right="453"/>
        <w:rPr>
          <w:rFonts w:ascii="Lucida Console" w:eastAsia="Lucida Console" w:hAnsi="Lucida Console" w:cs="Lucida Console"/>
          <w:sz w:val="26"/>
          <w:szCs w:val="26"/>
        </w:rPr>
      </w:pPr>
      <w:r>
        <w:rPr>
          <w:rFonts w:ascii="Lucida Console" w:eastAsia="Lucida Console" w:hAnsi="Lucida Console" w:cs="Lucida Console"/>
          <w:w w:val="99"/>
          <w:sz w:val="26"/>
          <w:szCs w:val="26"/>
        </w:rPr>
        <w:lastRenderedPageBreak/>
        <w:t>KEMENTRIANRISET</w:t>
      </w:r>
      <w:proofErr w:type="gramStart"/>
      <w:r>
        <w:rPr>
          <w:rFonts w:ascii="Lucida Console" w:eastAsia="Lucida Console" w:hAnsi="Lucida Console" w:cs="Lucida Console"/>
          <w:w w:val="99"/>
          <w:sz w:val="26"/>
          <w:szCs w:val="26"/>
        </w:rPr>
        <w:t>,TEKNOLOGI,DANPENDIDIKANTINGGI</w:t>
      </w:r>
      <w:proofErr w:type="gramEnd"/>
    </w:p>
    <w:p w:rsidR="00154FE8" w:rsidRDefault="00154FE8" w:rsidP="00154FE8">
      <w:pPr>
        <w:spacing w:before="9" w:line="120" w:lineRule="exact"/>
        <w:rPr>
          <w:sz w:val="12"/>
          <w:szCs w:val="12"/>
        </w:rPr>
      </w:pPr>
    </w:p>
    <w:p w:rsidR="00154FE8" w:rsidRDefault="00154FE8" w:rsidP="00154FE8">
      <w:pPr>
        <w:spacing w:line="310" w:lineRule="auto"/>
        <w:ind w:left="5053" w:right="1814" w:hanging="3"/>
        <w:jc w:val="center"/>
        <w:rPr>
          <w:sz w:val="27"/>
          <w:szCs w:val="27"/>
        </w:rPr>
      </w:pPr>
      <w:r>
        <w:rPr>
          <w:rFonts w:ascii="Lucida Console" w:eastAsia="Lucida Console" w:hAnsi="Lucida Console" w:cs="Lucida Console"/>
          <w:sz w:val="34"/>
          <w:szCs w:val="34"/>
        </w:rPr>
        <w:t xml:space="preserve">UNIVERSITASBRAWIJAYA </w:t>
      </w:r>
      <w:r>
        <w:rPr>
          <w:rFonts w:ascii="Lucida Console" w:eastAsia="Lucida Console" w:hAnsi="Lucida Console" w:cs="Lucida Console"/>
          <w:sz w:val="30"/>
          <w:szCs w:val="30"/>
        </w:rPr>
        <w:t xml:space="preserve">FAKULTASILMUKOMPUTER </w:t>
      </w:r>
      <w:proofErr w:type="spellStart"/>
      <w:r>
        <w:rPr>
          <w:w w:val="102"/>
          <w:sz w:val="27"/>
          <w:szCs w:val="27"/>
        </w:rPr>
        <w:t>Jl.Veteran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8,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Malang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65145,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Indonesia</w:t>
      </w:r>
    </w:p>
    <w:p w:rsidR="00154FE8" w:rsidRDefault="00154FE8" w:rsidP="00154FE8">
      <w:pPr>
        <w:spacing w:line="260" w:lineRule="exact"/>
        <w:ind w:left="4470" w:right="1218"/>
        <w:jc w:val="center"/>
        <w:rPr>
          <w:sz w:val="27"/>
          <w:szCs w:val="27"/>
        </w:rPr>
      </w:pPr>
      <w:proofErr w:type="spellStart"/>
      <w:proofErr w:type="gramStart"/>
      <w:r>
        <w:rPr>
          <w:w w:val="102"/>
          <w:sz w:val="27"/>
          <w:szCs w:val="27"/>
        </w:rPr>
        <w:t>Telp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:</w:t>
      </w:r>
      <w:proofErr w:type="gram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+62-0341577911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;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Fax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+62-0341-577911</w:t>
      </w:r>
    </w:p>
    <w:p w:rsidR="00154FE8" w:rsidRDefault="00154FE8" w:rsidP="00154FE8">
      <w:pPr>
        <w:spacing w:before="60"/>
        <w:ind w:left="4362" w:right="1118"/>
        <w:jc w:val="center"/>
        <w:rPr>
          <w:sz w:val="27"/>
          <w:szCs w:val="27"/>
        </w:rPr>
      </w:pPr>
      <w:proofErr w:type="gramStart"/>
      <w:r>
        <w:rPr>
          <w:w w:val="102"/>
          <w:sz w:val="27"/>
          <w:szCs w:val="27"/>
        </w:rPr>
        <w:t>http</w:t>
      </w:r>
      <w:proofErr w:type="gramEnd"/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//filkom.ub.ac.id</w:t>
      </w:r>
      <w:r>
        <w:rPr>
          <w:sz w:val="27"/>
          <w:szCs w:val="27"/>
        </w:rPr>
        <w:t xml:space="preserve">       </w:t>
      </w:r>
      <w:r>
        <w:rPr>
          <w:w w:val="102"/>
          <w:sz w:val="27"/>
          <w:szCs w:val="27"/>
        </w:rPr>
        <w:t>email:</w:t>
      </w:r>
      <w:r>
        <w:rPr>
          <w:sz w:val="27"/>
          <w:szCs w:val="27"/>
        </w:rPr>
        <w:t xml:space="preserve"> </w:t>
      </w:r>
      <w:r>
        <w:rPr>
          <w:color w:val="0562C1"/>
          <w:w w:val="102"/>
          <w:sz w:val="27"/>
          <w:szCs w:val="27"/>
        </w:rPr>
        <w:t>filkom@ub.ac.id</w:t>
      </w:r>
    </w:p>
    <w:p w:rsidR="00154FE8" w:rsidRDefault="00154FE8" w:rsidP="00154FE8">
      <w:pPr>
        <w:spacing w:before="98" w:line="200" w:lineRule="exact"/>
        <w:ind w:left="109"/>
        <w:rPr>
          <w:sz w:val="21"/>
          <w:szCs w:val="21"/>
        </w:rPr>
      </w:pPr>
      <w:r>
        <w:rPr>
          <w:w w:val="101"/>
          <w:position w:val="-3"/>
          <w:sz w:val="21"/>
          <w:szCs w:val="21"/>
        </w:rPr>
        <w:t>---------------------------------------------------------------------------------------------------------------------</w:t>
      </w:r>
    </w:p>
    <w:p w:rsidR="00154FE8" w:rsidRDefault="00154FE8" w:rsidP="00154FE8">
      <w:pPr>
        <w:spacing w:before="9" w:line="160" w:lineRule="exact"/>
        <w:rPr>
          <w:sz w:val="16"/>
          <w:szCs w:val="16"/>
        </w:rPr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  <w:sectPr w:rsidR="00154FE8">
          <w:pgSz w:w="15560" w:h="20140"/>
          <w:pgMar w:top="1140" w:right="2120" w:bottom="280" w:left="1960" w:header="720" w:footer="720" w:gutter="0"/>
          <w:cols w:space="720"/>
        </w:sectPr>
      </w:pPr>
    </w:p>
    <w:p w:rsidR="00154FE8" w:rsidRDefault="00154FE8" w:rsidP="00154FE8">
      <w:pPr>
        <w:spacing w:before="7" w:line="140" w:lineRule="exact"/>
        <w:rPr>
          <w:sz w:val="14"/>
          <w:szCs w:val="14"/>
        </w:rPr>
      </w:pPr>
      <w:r>
        <w:rPr>
          <w:noProof/>
          <w:lang w:val="id-ID" w:eastAsia="ko-K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1299210</wp:posOffset>
            </wp:positionH>
            <wp:positionV relativeFrom="page">
              <wp:posOffset>727075</wp:posOffset>
            </wp:positionV>
            <wp:extent cx="7286625" cy="10475595"/>
            <wp:effectExtent l="0" t="0" r="952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047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ko-K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184150</wp:posOffset>
                </wp:positionH>
                <wp:positionV relativeFrom="page">
                  <wp:posOffset>177800</wp:posOffset>
                </wp:positionV>
                <wp:extent cx="0" cy="12611100"/>
                <wp:effectExtent l="12700" t="6350" r="6350" b="1270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12611100"/>
                          <a:chOff x="290" y="280"/>
                          <a:chExt cx="0" cy="19860"/>
                        </a:xfrm>
                      </wpg:grpSpPr>
                      <wps:wsp>
                        <wps:cNvPr id="5" name="Freeform 19"/>
                        <wps:cNvSpPr>
                          <a:spLocks/>
                        </wps:cNvSpPr>
                        <wps:spPr bwMode="auto">
                          <a:xfrm>
                            <a:off x="290" y="280"/>
                            <a:ext cx="0" cy="19860"/>
                          </a:xfrm>
                          <a:custGeom>
                            <a:avLst/>
                            <a:gdLst>
                              <a:gd name="T0" fmla="+- 0 20140 280"/>
                              <a:gd name="T1" fmla="*/ 20140 h 19860"/>
                              <a:gd name="T2" fmla="+- 0 20140 280"/>
                              <a:gd name="T3" fmla="*/ 20140 h 19860"/>
                              <a:gd name="T4" fmla="+- 0 280 280"/>
                              <a:gd name="T5" fmla="*/ 280 h 198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9860">
                                <a:moveTo>
                                  <a:pt x="0" y="19860"/>
                                </a:moveTo>
                                <a:lnTo>
                                  <a:pt x="0" y="1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9EDF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4.5pt;margin-top:14pt;width:0;height:993pt;z-index:-251657216;mso-position-horizontal-relative:page;mso-position-vertical-relative:page" coordorigin="290,280" coordsize="0,1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">
                <v:shape id="Freeform 19" o:spid="_x0000_s1027" style="position:absolute;left:290;top:280;width:0;height:19860;visibility:visible;mso-wrap-style:square;v-text-anchor:top" coordsize="0,19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UDVcIA&#10;AADaAAAADwAAAGRycy9kb3ducmV2LnhtbESP3WrCQBCF7wu+wzKCd83GgK2kriIBW6EXYtIHGLJj&#10;Es3OhuyaxLfvFoReHs7Px9nsJtOKgXrXWFawjGIQxKXVDVcKforD6xqE88gaW8uk4EEOdtvZywZT&#10;bUc+05D7SoQRdikqqL3vUildWZNBF9mOOHgX2xv0QfaV1D2OYdy0MonjN2mw4UCosaOspvKW302A&#10;FI/h/Uuf2lX+fU7KW/J5pSxRajGf9h8gPE3+P/xsH7WCFfxdCT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QNVwgAAANoAAAAPAAAAAAAAAAAAAAAAAJgCAABkcnMvZG93&#10;bnJldi54bWxQSwUGAAAAAAQABAD1AAAAhwMAAAAA&#10;" path="m,19860r,l,e" filled="f" strokecolor="#e9edf8" strokeweight="1pt">
                  <v:path arrowok="t" o:connecttype="custom" o:connectlocs="0,20140;0,20140;0,280" o:connectangles="0,0,0"/>
                </v:shape>
                <w10:wrap anchorx="page" anchory="page"/>
              </v:group>
            </w:pict>
          </mc:Fallback>
        </mc:AlternateContent>
      </w: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ind w:left="236"/>
        <w:rPr>
          <w:rFonts w:ascii="Lucida Console" w:eastAsia="Lucida Console" w:hAnsi="Lucida Console" w:cs="Lucida Console"/>
          <w:w w:val="99"/>
          <w:sz w:val="26"/>
          <w:szCs w:val="26"/>
          <w:lang w:val="id-ID"/>
        </w:rPr>
      </w:pPr>
    </w:p>
    <w:p w:rsidR="00154FE8" w:rsidRDefault="00154FE8" w:rsidP="00154FE8">
      <w:pPr>
        <w:ind w:left="236"/>
        <w:rPr>
          <w:rFonts w:ascii="Lucida Console" w:eastAsia="Lucida Console" w:hAnsi="Lucida Console" w:cs="Lucida Console"/>
          <w:sz w:val="26"/>
          <w:szCs w:val="26"/>
        </w:rPr>
      </w:pP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LandasanKepustakaan</w:t>
      </w:r>
      <w:proofErr w:type="spellEnd"/>
    </w:p>
    <w:p w:rsidR="00154FE8" w:rsidRDefault="00154FE8" w:rsidP="00154FE8">
      <w:pPr>
        <w:spacing w:before="99"/>
        <w:ind w:left="234"/>
        <w:rPr>
          <w:rFonts w:ascii="Lucida Console" w:eastAsia="Lucida Console" w:hAnsi="Lucida Console" w:cs="Lucida Console"/>
          <w:sz w:val="26"/>
          <w:szCs w:val="26"/>
        </w:rPr>
      </w:pPr>
      <w:r>
        <w:rPr>
          <w:rFonts w:ascii="Lucida Console" w:eastAsia="Lucida Console" w:hAnsi="Lucida Console" w:cs="Lucida Console"/>
          <w:w w:val="99"/>
          <w:sz w:val="26"/>
          <w:szCs w:val="26"/>
        </w:rPr>
        <w:t>(Maksimal250Kata)</w:t>
      </w: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before="8" w:line="260" w:lineRule="exact"/>
        <w:rPr>
          <w:sz w:val="26"/>
          <w:szCs w:val="26"/>
        </w:rPr>
      </w:pPr>
    </w:p>
    <w:p w:rsidR="00154FE8" w:rsidRDefault="00154FE8" w:rsidP="00154FE8">
      <w:pPr>
        <w:spacing w:line="330" w:lineRule="auto"/>
        <w:ind w:left="234" w:right="588" w:firstLine="1"/>
        <w:rPr>
          <w:rFonts w:ascii="Lucida Console" w:eastAsia="Lucida Console" w:hAnsi="Lucida Console" w:cs="Lucida Console"/>
          <w:sz w:val="26"/>
          <w:szCs w:val="26"/>
        </w:rPr>
      </w:pP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RumusanMasalah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</w:rPr>
        <w:t xml:space="preserve"> (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diisidalambentuk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penomoran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</w:rPr>
        <w:t>)</w:t>
      </w: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before="14" w:line="280" w:lineRule="exact"/>
        <w:rPr>
          <w:sz w:val="28"/>
          <w:szCs w:val="28"/>
        </w:rPr>
      </w:pPr>
    </w:p>
    <w:p w:rsidR="00154FE8" w:rsidRDefault="00154FE8" w:rsidP="00154FE8">
      <w:pPr>
        <w:spacing w:line="331" w:lineRule="auto"/>
        <w:ind w:left="235" w:right="-39" w:firstLine="1"/>
        <w:rPr>
          <w:rFonts w:ascii="Lucida Console" w:eastAsia="Lucida Console" w:hAnsi="Lucida Console" w:cs="Lucida Console"/>
          <w:sz w:val="26"/>
          <w:szCs w:val="26"/>
        </w:rPr>
      </w:pP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Metodeyangdigunakan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untukmenyelesaikan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permasalahan</w:t>
      </w:r>
      <w:proofErr w:type="spellEnd"/>
    </w:p>
    <w:p w:rsidR="00154FE8" w:rsidRDefault="00154FE8" w:rsidP="00154FE8">
      <w:pPr>
        <w:ind w:left="236"/>
        <w:rPr>
          <w:rFonts w:ascii="Lucida Console" w:eastAsia="Lucida Console" w:hAnsi="Lucida Console" w:cs="Lucida Console"/>
          <w:sz w:val="26"/>
          <w:szCs w:val="26"/>
        </w:rPr>
      </w:pPr>
      <w:r>
        <w:rPr>
          <w:rFonts w:ascii="Lucida Console" w:eastAsia="Lucida Console" w:hAnsi="Lucida Console" w:cs="Lucida Console"/>
          <w:w w:val="99"/>
          <w:sz w:val="26"/>
          <w:szCs w:val="26"/>
        </w:rPr>
        <w:t>(Maks250katadan1</w:t>
      </w:r>
    </w:p>
    <w:p w:rsidR="00154FE8" w:rsidRDefault="00154FE8" w:rsidP="00154FE8">
      <w:pPr>
        <w:spacing w:before="99"/>
        <w:ind w:left="234"/>
        <w:rPr>
          <w:rFonts w:ascii="Lucida Console" w:eastAsia="Lucida Console" w:hAnsi="Lucida Console" w:cs="Lucida Console"/>
          <w:sz w:val="26"/>
          <w:szCs w:val="26"/>
        </w:rPr>
      </w:pP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Gambar</w:t>
      </w:r>
      <w:proofErr w:type="spellEnd"/>
      <w:r>
        <w:rPr>
          <w:rFonts w:ascii="Lucida Console" w:eastAsia="Lucida Console" w:hAnsi="Lucida Console" w:cs="Lucida Console"/>
          <w:sz w:val="26"/>
          <w:szCs w:val="26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Metode</w:t>
      </w:r>
      <w:proofErr w:type="spellEnd"/>
      <w:r>
        <w:rPr>
          <w:rFonts w:ascii="Lucida Console" w:eastAsia="Lucida Console" w:hAnsi="Lucida Console" w:cs="Lucida Console"/>
          <w:w w:val="99"/>
          <w:sz w:val="26"/>
          <w:szCs w:val="26"/>
        </w:rPr>
        <w:t>)</w:t>
      </w:r>
    </w:p>
    <w:p w:rsidR="00154FE8" w:rsidRDefault="00154FE8" w:rsidP="00154FE8">
      <w:pPr>
        <w:spacing w:before="30" w:line="286" w:lineRule="auto"/>
        <w:ind w:left="3" w:right="418"/>
        <w:rPr>
          <w:lang w:val="id-ID"/>
        </w:rPr>
      </w:pPr>
      <w:r>
        <w:br w:type="column"/>
      </w:r>
    </w:p>
    <w:p w:rsidR="00154FE8" w:rsidRDefault="00154FE8" w:rsidP="00154FE8">
      <w:pPr>
        <w:spacing w:before="30" w:line="286" w:lineRule="auto"/>
        <w:ind w:right="418"/>
        <w:rPr>
          <w:w w:val="101"/>
          <w:sz w:val="24"/>
          <w:szCs w:val="24"/>
          <w:lang w:val="id-ID"/>
        </w:rPr>
      </w:pPr>
    </w:p>
    <w:p w:rsidR="00154FE8" w:rsidRPr="00514A6D" w:rsidRDefault="00154FE8" w:rsidP="00154FE8">
      <w:pPr>
        <w:spacing w:before="30" w:line="286" w:lineRule="auto"/>
        <w:ind w:right="418"/>
        <w:rPr>
          <w:sz w:val="24"/>
          <w:szCs w:val="24"/>
          <w:lang w:val="id-ID"/>
        </w:rPr>
      </w:pPr>
    </w:p>
    <w:p w:rsidR="00154FE8" w:rsidRDefault="00154FE8" w:rsidP="00154FE8">
      <w:pPr>
        <w:spacing w:before="23" w:line="288" w:lineRule="auto"/>
        <w:ind w:right="222" w:firstLine="642"/>
        <w:rPr>
          <w:sz w:val="27"/>
          <w:szCs w:val="27"/>
        </w:rPr>
      </w:pPr>
      <w:r>
        <w:rPr>
          <w:w w:val="102"/>
          <w:sz w:val="27"/>
          <w:szCs w:val="27"/>
        </w:rPr>
        <w:t>Android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adalah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sebuah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operasi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perangkat</w:t>
      </w:r>
      <w:proofErr w:type="spellEnd"/>
      <w:r>
        <w:rPr>
          <w:w w:val="102"/>
          <w:sz w:val="27"/>
          <w:szCs w:val="27"/>
        </w:rPr>
        <w:t xml:space="preserve"> mobile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berbasis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kernel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Linux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yang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mencakup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operasi</w:t>
      </w:r>
      <w:proofErr w:type="spellEnd"/>
      <w:r>
        <w:rPr>
          <w:w w:val="102"/>
          <w:sz w:val="27"/>
          <w:szCs w:val="27"/>
        </w:rPr>
        <w:t>, middleware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aplikasi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(</w:t>
      </w:r>
      <w:proofErr w:type="spellStart"/>
      <w:r>
        <w:rPr>
          <w:w w:val="102"/>
          <w:sz w:val="27"/>
          <w:szCs w:val="27"/>
        </w:rPr>
        <w:t>Bondan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Sisephaputra</w:t>
      </w:r>
      <w:proofErr w:type="gramStart"/>
      <w:r>
        <w:rPr>
          <w:w w:val="102"/>
          <w:sz w:val="27"/>
          <w:szCs w:val="27"/>
        </w:rPr>
        <w:t>,2012</w:t>
      </w:r>
      <w:proofErr w:type="gramEnd"/>
      <w:r>
        <w:rPr>
          <w:w w:val="102"/>
          <w:sz w:val="27"/>
          <w:szCs w:val="27"/>
        </w:rPr>
        <w:t xml:space="preserve">). </w:t>
      </w:r>
      <w:proofErr w:type="gramStart"/>
      <w:r>
        <w:rPr>
          <w:w w:val="102"/>
          <w:sz w:val="27"/>
          <w:szCs w:val="27"/>
        </w:rPr>
        <w:t>Android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adalah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platform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terbuka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bagi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para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pengembang</w:t>
      </w:r>
      <w:proofErr w:type="spellEnd"/>
      <w:r>
        <w:rPr>
          <w:w w:val="102"/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untuk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menciptakan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aplikasi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mereka</w:t>
      </w:r>
      <w:proofErr w:type="spellEnd"/>
      <w:r>
        <w:rPr>
          <w:w w:val="102"/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gramStart"/>
      <w:r>
        <w:rPr>
          <w:w w:val="102"/>
          <w:sz w:val="27"/>
          <w:szCs w:val="27"/>
        </w:rPr>
        <w:t>Android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merupakan</w:t>
      </w:r>
      <w:proofErr w:type="spellEnd"/>
      <w:r>
        <w:rPr>
          <w:w w:val="102"/>
          <w:sz w:val="27"/>
          <w:szCs w:val="27"/>
        </w:rPr>
        <w:t xml:space="preserve"> platform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mobile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generasi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baru</w:t>
      </w:r>
      <w:proofErr w:type="spellEnd"/>
      <w:r>
        <w:rPr>
          <w:w w:val="102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platform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yang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memberikan</w:t>
      </w:r>
      <w:proofErr w:type="spellEnd"/>
      <w:r>
        <w:rPr>
          <w:w w:val="102"/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pengembang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kebebasan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untuk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melakukan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pengembangan</w:t>
      </w:r>
      <w:proofErr w:type="spellEnd"/>
      <w:r>
        <w:rPr>
          <w:w w:val="102"/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sesuai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dengan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yang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diharapkan</w:t>
      </w:r>
      <w:proofErr w:type="spellEnd"/>
      <w:r>
        <w:rPr>
          <w:w w:val="102"/>
          <w:sz w:val="27"/>
          <w:szCs w:val="27"/>
        </w:rPr>
        <w:t>.</w:t>
      </w:r>
      <w:proofErr w:type="gramEnd"/>
    </w:p>
    <w:p w:rsidR="00154FE8" w:rsidRDefault="00154FE8" w:rsidP="00154FE8">
      <w:pPr>
        <w:ind w:left="442"/>
        <w:rPr>
          <w:sz w:val="27"/>
          <w:szCs w:val="27"/>
        </w:rPr>
      </w:pPr>
      <w:r>
        <w:rPr>
          <w:w w:val="99"/>
          <w:sz w:val="27"/>
          <w:szCs w:val="27"/>
        </w:rPr>
        <w:t>1.</w:t>
      </w:r>
      <w:r>
        <w:rPr>
          <w:sz w:val="27"/>
          <w:szCs w:val="27"/>
        </w:rPr>
        <w:t xml:space="preserve">   </w:t>
      </w:r>
      <w:proofErr w:type="spellStart"/>
      <w:proofErr w:type="gramStart"/>
      <w:r>
        <w:rPr>
          <w:w w:val="99"/>
          <w:sz w:val="27"/>
          <w:szCs w:val="27"/>
        </w:rPr>
        <w:t>Bagaimana</w:t>
      </w:r>
      <w:proofErr w:type="spellEnd"/>
      <w:r>
        <w:rPr>
          <w:sz w:val="27"/>
          <w:szCs w:val="27"/>
        </w:rPr>
        <w:t xml:space="preserve">  </w:t>
      </w:r>
      <w:proofErr w:type="spellStart"/>
      <w:r>
        <w:rPr>
          <w:w w:val="99"/>
          <w:sz w:val="27"/>
          <w:szCs w:val="27"/>
        </w:rPr>
        <w:t>Rancangan</w:t>
      </w:r>
      <w:proofErr w:type="spellEnd"/>
      <w:proofErr w:type="gramEnd"/>
      <w:r>
        <w:rPr>
          <w:sz w:val="27"/>
          <w:szCs w:val="27"/>
        </w:rPr>
        <w:t xml:space="preserve">  </w:t>
      </w:r>
      <w:proofErr w:type="spellStart"/>
      <w:r>
        <w:rPr>
          <w:w w:val="99"/>
          <w:sz w:val="27"/>
          <w:szCs w:val="27"/>
        </w:rPr>
        <w:t>Aplikasi</w:t>
      </w:r>
      <w:proofErr w:type="spellEnd"/>
      <w:r>
        <w:rPr>
          <w:sz w:val="27"/>
          <w:szCs w:val="27"/>
        </w:rPr>
        <w:t xml:space="preserve">  </w:t>
      </w:r>
      <w:proofErr w:type="spellStart"/>
      <w:r>
        <w:rPr>
          <w:w w:val="99"/>
          <w:sz w:val="27"/>
          <w:szCs w:val="27"/>
        </w:rPr>
        <w:t>Pemesanan</w:t>
      </w:r>
      <w:proofErr w:type="spellEnd"/>
      <w:r>
        <w:rPr>
          <w:sz w:val="27"/>
          <w:szCs w:val="27"/>
        </w:rPr>
        <w:t xml:space="preserve">  </w:t>
      </w:r>
      <w:r>
        <w:rPr>
          <w:w w:val="99"/>
          <w:sz w:val="27"/>
          <w:szCs w:val="27"/>
        </w:rPr>
        <w:t>Catering</w:t>
      </w:r>
    </w:p>
    <w:p w:rsidR="00154FE8" w:rsidRDefault="00154FE8" w:rsidP="00154FE8">
      <w:pPr>
        <w:spacing w:before="78"/>
        <w:ind w:left="885"/>
        <w:rPr>
          <w:sz w:val="27"/>
          <w:szCs w:val="27"/>
        </w:rPr>
      </w:pPr>
      <w:proofErr w:type="spellStart"/>
      <w:r>
        <w:rPr>
          <w:w w:val="99"/>
          <w:sz w:val="27"/>
          <w:szCs w:val="27"/>
        </w:rPr>
        <w:t>Sekolah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Pada</w:t>
      </w:r>
      <w:proofErr w:type="spellEnd"/>
      <w:r>
        <w:rPr>
          <w:sz w:val="27"/>
          <w:szCs w:val="27"/>
        </w:rPr>
        <w:t xml:space="preserve"> </w:t>
      </w:r>
      <w:proofErr w:type="gramStart"/>
      <w:r>
        <w:rPr>
          <w:w w:val="99"/>
          <w:sz w:val="27"/>
          <w:szCs w:val="27"/>
        </w:rPr>
        <w:t>Android</w:t>
      </w:r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?</w:t>
      </w:r>
      <w:proofErr w:type="gramEnd"/>
    </w:p>
    <w:p w:rsidR="00154FE8" w:rsidRDefault="00154FE8" w:rsidP="00154FE8">
      <w:pPr>
        <w:spacing w:before="75"/>
        <w:ind w:left="442"/>
        <w:rPr>
          <w:sz w:val="27"/>
          <w:szCs w:val="27"/>
        </w:rPr>
      </w:pPr>
      <w:r>
        <w:rPr>
          <w:w w:val="99"/>
          <w:sz w:val="27"/>
          <w:szCs w:val="27"/>
        </w:rPr>
        <w:t>2.</w:t>
      </w:r>
      <w:r>
        <w:rPr>
          <w:sz w:val="27"/>
          <w:szCs w:val="27"/>
        </w:rPr>
        <w:t xml:space="preserve">   </w:t>
      </w:r>
      <w:proofErr w:type="spellStart"/>
      <w:proofErr w:type="gramStart"/>
      <w:r>
        <w:rPr>
          <w:w w:val="99"/>
          <w:sz w:val="27"/>
          <w:szCs w:val="27"/>
        </w:rPr>
        <w:t>Bagaimana</w:t>
      </w:r>
      <w:proofErr w:type="spellEnd"/>
      <w:r>
        <w:rPr>
          <w:sz w:val="27"/>
          <w:szCs w:val="27"/>
        </w:rPr>
        <w:t xml:space="preserve">  </w:t>
      </w:r>
      <w:proofErr w:type="spellStart"/>
      <w:r>
        <w:rPr>
          <w:w w:val="99"/>
          <w:sz w:val="27"/>
          <w:szCs w:val="27"/>
        </w:rPr>
        <w:t>hasil</w:t>
      </w:r>
      <w:proofErr w:type="spellEnd"/>
      <w:proofErr w:type="gramEnd"/>
      <w:r>
        <w:rPr>
          <w:sz w:val="27"/>
          <w:szCs w:val="27"/>
        </w:rPr>
        <w:t xml:space="preserve">  </w:t>
      </w:r>
      <w:proofErr w:type="spellStart"/>
      <w:r>
        <w:rPr>
          <w:w w:val="99"/>
          <w:sz w:val="27"/>
          <w:szCs w:val="27"/>
        </w:rPr>
        <w:t>pengujian</w:t>
      </w:r>
      <w:proofErr w:type="spellEnd"/>
      <w:r>
        <w:rPr>
          <w:sz w:val="27"/>
          <w:szCs w:val="27"/>
        </w:rPr>
        <w:t xml:space="preserve">  </w:t>
      </w:r>
      <w:proofErr w:type="spellStart"/>
      <w:r>
        <w:rPr>
          <w:w w:val="99"/>
          <w:sz w:val="27"/>
          <w:szCs w:val="27"/>
        </w:rPr>
        <w:t>dari</w:t>
      </w:r>
      <w:proofErr w:type="spellEnd"/>
      <w:r>
        <w:rPr>
          <w:sz w:val="27"/>
          <w:szCs w:val="27"/>
        </w:rPr>
        <w:t xml:space="preserve">  </w:t>
      </w:r>
      <w:proofErr w:type="spellStart"/>
      <w:r>
        <w:rPr>
          <w:w w:val="99"/>
          <w:sz w:val="27"/>
          <w:szCs w:val="27"/>
        </w:rPr>
        <w:t>Aplikasi</w:t>
      </w:r>
      <w:proofErr w:type="spellEnd"/>
      <w:r>
        <w:rPr>
          <w:sz w:val="27"/>
          <w:szCs w:val="27"/>
        </w:rPr>
        <w:t xml:space="preserve">  </w:t>
      </w:r>
      <w:proofErr w:type="spellStart"/>
      <w:r>
        <w:rPr>
          <w:w w:val="99"/>
          <w:sz w:val="27"/>
          <w:szCs w:val="27"/>
        </w:rPr>
        <w:t>Pemesanan</w:t>
      </w:r>
      <w:proofErr w:type="spellEnd"/>
    </w:p>
    <w:p w:rsidR="00154FE8" w:rsidRDefault="00154FE8" w:rsidP="00154FE8">
      <w:pPr>
        <w:spacing w:before="78"/>
        <w:ind w:left="885"/>
        <w:rPr>
          <w:sz w:val="27"/>
          <w:szCs w:val="27"/>
        </w:rPr>
      </w:pPr>
      <w:r>
        <w:rPr>
          <w:w w:val="99"/>
          <w:sz w:val="27"/>
          <w:szCs w:val="27"/>
        </w:rPr>
        <w:t>Catering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Sekolah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Pada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Android?</w:t>
      </w:r>
    </w:p>
    <w:p w:rsidR="00154FE8" w:rsidRDefault="00154FE8" w:rsidP="00154FE8">
      <w:pPr>
        <w:spacing w:before="92" w:line="300" w:lineRule="auto"/>
        <w:ind w:left="3" w:right="230" w:firstLine="60"/>
        <w:rPr>
          <w:sz w:val="27"/>
          <w:szCs w:val="27"/>
        </w:rPr>
      </w:pPr>
      <w:proofErr w:type="spellStart"/>
      <w:proofErr w:type="gramStart"/>
      <w:r>
        <w:rPr>
          <w:w w:val="99"/>
          <w:sz w:val="27"/>
          <w:szCs w:val="27"/>
        </w:rPr>
        <w:t>Rekayasa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aplikasi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perangkat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bergerak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merupakan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salah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satu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teknik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pengembangan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aplikasi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yang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berfokus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pada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perangkat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bergerak</w:t>
      </w:r>
      <w:proofErr w:type="spellEnd"/>
      <w:r>
        <w:rPr>
          <w:w w:val="99"/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w w:val="99"/>
          <w:sz w:val="27"/>
          <w:szCs w:val="27"/>
        </w:rPr>
        <w:t>Pengembangan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perangkat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lunak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menggunakan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prinsip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objek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yang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merupakan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representasi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objek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 xml:space="preserve">yang </w:t>
      </w:r>
      <w:proofErr w:type="spellStart"/>
      <w:r>
        <w:rPr>
          <w:w w:val="99"/>
          <w:sz w:val="27"/>
          <w:szCs w:val="27"/>
        </w:rPr>
        <w:t>terdapat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pada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dunia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nyata</w:t>
      </w:r>
      <w:proofErr w:type="spellEnd"/>
      <w:r>
        <w:rPr>
          <w:w w:val="99"/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Pengembangan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perangkat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lunak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memiliki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tiga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tahapan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pengembangan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yaitu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rekayasa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w w:val="99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perancangan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r>
        <w:rPr>
          <w:w w:val="101"/>
          <w:sz w:val="26"/>
          <w:szCs w:val="26"/>
        </w:rPr>
        <w:t>testing</w:t>
      </w:r>
      <w:r>
        <w:rPr>
          <w:w w:val="99"/>
          <w:sz w:val="27"/>
          <w:szCs w:val="27"/>
        </w:rPr>
        <w:t>.</w:t>
      </w:r>
    </w:p>
    <w:p w:rsidR="00154FE8" w:rsidRDefault="00154FE8" w:rsidP="00154FE8">
      <w:pPr>
        <w:spacing w:line="300" w:lineRule="exact"/>
        <w:ind w:left="3"/>
        <w:rPr>
          <w:sz w:val="27"/>
          <w:szCs w:val="27"/>
        </w:rPr>
      </w:pPr>
      <w:proofErr w:type="spellStart"/>
      <w:r>
        <w:rPr>
          <w:w w:val="99"/>
          <w:sz w:val="27"/>
          <w:szCs w:val="27"/>
        </w:rPr>
        <w:t>Pada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fase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rekayasa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w w:val="99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terdapat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proses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untuk</w:t>
      </w:r>
      <w:proofErr w:type="spellEnd"/>
    </w:p>
    <w:p w:rsidR="00154FE8" w:rsidRDefault="00154FE8" w:rsidP="00154FE8">
      <w:pPr>
        <w:spacing w:before="82" w:line="300" w:lineRule="auto"/>
        <w:ind w:left="3" w:right="499" w:firstLine="1"/>
        <w:rPr>
          <w:sz w:val="27"/>
          <w:szCs w:val="27"/>
        </w:rPr>
      </w:pPr>
      <w:proofErr w:type="spellStart"/>
      <w:proofErr w:type="gramStart"/>
      <w:r>
        <w:rPr>
          <w:w w:val="99"/>
          <w:sz w:val="27"/>
          <w:szCs w:val="27"/>
        </w:rPr>
        <w:t>menemukan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yang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diperlukan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dalam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pengembangan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aplikasi</w:t>
      </w:r>
      <w:proofErr w:type="spellEnd"/>
      <w:r>
        <w:rPr>
          <w:w w:val="99"/>
          <w:sz w:val="27"/>
          <w:szCs w:val="27"/>
        </w:rPr>
        <w:t>.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dikategorikan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menjadi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tiga</w:t>
      </w:r>
      <w:proofErr w:type="spellEnd"/>
      <w:r>
        <w:rPr>
          <w:w w:val="99"/>
          <w:sz w:val="27"/>
          <w:szCs w:val="27"/>
        </w:rPr>
        <w:t>:</w:t>
      </w:r>
    </w:p>
    <w:p w:rsidR="00154FE8" w:rsidRDefault="00154FE8" w:rsidP="00154FE8">
      <w:pPr>
        <w:spacing w:line="300" w:lineRule="exact"/>
        <w:ind w:left="3"/>
        <w:rPr>
          <w:sz w:val="27"/>
          <w:szCs w:val="27"/>
        </w:rPr>
      </w:pPr>
      <w:r>
        <w:rPr>
          <w:w w:val="99"/>
          <w:sz w:val="27"/>
          <w:szCs w:val="27"/>
        </w:rPr>
        <w:t>1.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fungsional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merupakan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yang</w:t>
      </w:r>
    </w:p>
    <w:p w:rsidR="00154FE8" w:rsidRDefault="00154FE8" w:rsidP="00154FE8">
      <w:pPr>
        <w:spacing w:before="82" w:line="300" w:lineRule="auto"/>
        <w:ind w:left="2" w:right="560" w:firstLine="1"/>
        <w:rPr>
          <w:sz w:val="27"/>
          <w:szCs w:val="27"/>
        </w:rPr>
      </w:pPr>
      <w:proofErr w:type="spellStart"/>
      <w:proofErr w:type="gramStart"/>
      <w:r>
        <w:rPr>
          <w:w w:val="99"/>
          <w:sz w:val="27"/>
          <w:szCs w:val="27"/>
        </w:rPr>
        <w:t>mendefinisikan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fitur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apa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saja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yang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harus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ada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pada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aplikasi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tersebut</w:t>
      </w:r>
      <w:proofErr w:type="spellEnd"/>
      <w:r>
        <w:rPr>
          <w:w w:val="99"/>
          <w:sz w:val="27"/>
          <w:szCs w:val="27"/>
        </w:rPr>
        <w:t>.</w:t>
      </w:r>
    </w:p>
    <w:p w:rsidR="00154FE8" w:rsidRDefault="00154FE8" w:rsidP="00154FE8">
      <w:pPr>
        <w:spacing w:before="3" w:line="300" w:lineRule="auto"/>
        <w:ind w:left="3" w:right="463"/>
        <w:rPr>
          <w:sz w:val="27"/>
          <w:szCs w:val="27"/>
        </w:rPr>
      </w:pPr>
      <w:r>
        <w:rPr>
          <w:w w:val="99"/>
          <w:sz w:val="27"/>
          <w:szCs w:val="27"/>
        </w:rPr>
        <w:t>2.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non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fungsional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merupakan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 xml:space="preserve">yang </w:t>
      </w:r>
      <w:proofErr w:type="spellStart"/>
      <w:r>
        <w:rPr>
          <w:w w:val="99"/>
          <w:sz w:val="27"/>
          <w:szCs w:val="27"/>
        </w:rPr>
        <w:t>mendefinisikan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batasan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dari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aplikasi</w:t>
      </w:r>
      <w:proofErr w:type="spellEnd"/>
      <w:r>
        <w:rPr>
          <w:w w:val="99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mulai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dari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keamanan</w:t>
      </w:r>
      <w:proofErr w:type="spellEnd"/>
      <w:r>
        <w:rPr>
          <w:w w:val="99"/>
          <w:sz w:val="27"/>
          <w:szCs w:val="27"/>
        </w:rPr>
        <w:t xml:space="preserve">, </w:t>
      </w:r>
      <w:proofErr w:type="spellStart"/>
      <w:r>
        <w:rPr>
          <w:w w:val="99"/>
          <w:sz w:val="27"/>
          <w:szCs w:val="27"/>
        </w:rPr>
        <w:t>reliabilitas</w:t>
      </w:r>
      <w:proofErr w:type="spellEnd"/>
      <w:r>
        <w:rPr>
          <w:w w:val="99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waktu</w:t>
      </w:r>
      <w:proofErr w:type="spellEnd"/>
      <w:r>
        <w:rPr>
          <w:w w:val="99"/>
          <w:sz w:val="27"/>
          <w:szCs w:val="27"/>
        </w:rPr>
        <w:t>.</w:t>
      </w:r>
    </w:p>
    <w:p w:rsidR="00154FE8" w:rsidRDefault="00154FE8" w:rsidP="00154FE8">
      <w:pPr>
        <w:spacing w:before="3" w:line="300" w:lineRule="auto"/>
        <w:ind w:left="3" w:right="101"/>
        <w:rPr>
          <w:sz w:val="27"/>
          <w:szCs w:val="27"/>
        </w:rPr>
        <w:sectPr w:rsidR="00154FE8">
          <w:type w:val="continuous"/>
          <w:pgSz w:w="15560" w:h="20140"/>
          <w:pgMar w:top="1140" w:right="2120" w:bottom="280" w:left="1960" w:header="720" w:footer="720" w:gutter="0"/>
          <w:cols w:num="2" w:space="720" w:equalWidth="0">
            <w:col w:w="3194" w:space="790"/>
            <w:col w:w="7496"/>
          </w:cols>
        </w:sectPr>
      </w:pPr>
      <w:r>
        <w:rPr>
          <w:w w:val="99"/>
          <w:sz w:val="27"/>
          <w:szCs w:val="27"/>
        </w:rPr>
        <w:t>3.</w:t>
      </w:r>
      <w:r>
        <w:rPr>
          <w:sz w:val="27"/>
          <w:szCs w:val="27"/>
        </w:rPr>
        <w:t xml:space="preserve"> </w:t>
      </w:r>
      <w:r>
        <w:rPr>
          <w:w w:val="101"/>
          <w:sz w:val="26"/>
          <w:szCs w:val="26"/>
        </w:rPr>
        <w:t>Usability</w:t>
      </w:r>
      <w:r>
        <w:rPr>
          <w:sz w:val="26"/>
          <w:szCs w:val="26"/>
        </w:rPr>
        <w:t xml:space="preserve"> </w:t>
      </w:r>
      <w:proofErr w:type="spellStart"/>
      <w:r>
        <w:rPr>
          <w:w w:val="99"/>
          <w:sz w:val="27"/>
          <w:szCs w:val="27"/>
        </w:rPr>
        <w:t>merupakan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yang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menyangkut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masalah</w:t>
      </w:r>
      <w:proofErr w:type="spellEnd"/>
      <w:r>
        <w:rPr>
          <w:w w:val="99"/>
          <w:sz w:val="27"/>
          <w:szCs w:val="27"/>
        </w:rPr>
        <w:t xml:space="preserve"> interface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pada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aplikasi</w:t>
      </w:r>
      <w:proofErr w:type="spellEnd"/>
      <w:r>
        <w:rPr>
          <w:w w:val="99"/>
          <w:sz w:val="27"/>
          <w:szCs w:val="27"/>
        </w:rPr>
        <w:t>.</w:t>
      </w:r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Interface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sebaiknya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mudah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dimengerti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supaya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user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tidak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perlu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sering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mengecek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panduan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aplikasi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mengenai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interface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aplikasi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tersebut</w:t>
      </w:r>
      <w:proofErr w:type="spellEnd"/>
      <w:r>
        <w:rPr>
          <w:w w:val="99"/>
          <w:sz w:val="27"/>
          <w:szCs w:val="27"/>
        </w:rPr>
        <w:t>.</w:t>
      </w:r>
    </w:p>
    <w:p w:rsidR="00154FE8" w:rsidRDefault="00154FE8" w:rsidP="00154FE8">
      <w:pPr>
        <w:spacing w:before="96"/>
        <w:ind w:left="3693" w:right="393"/>
        <w:jc w:val="center"/>
        <w:rPr>
          <w:rFonts w:ascii="Lucida Console" w:eastAsia="Lucida Console" w:hAnsi="Lucida Console" w:cs="Lucida Console"/>
          <w:sz w:val="26"/>
          <w:szCs w:val="26"/>
        </w:rPr>
      </w:pPr>
      <w:r>
        <w:rPr>
          <w:noProof/>
          <w:lang w:val="id-ID" w:eastAsia="ko-K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1299210</wp:posOffset>
            </wp:positionH>
            <wp:positionV relativeFrom="page">
              <wp:posOffset>727075</wp:posOffset>
            </wp:positionV>
            <wp:extent cx="7286625" cy="1063371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063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ko-K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184150</wp:posOffset>
                </wp:positionH>
                <wp:positionV relativeFrom="page">
                  <wp:posOffset>177800</wp:posOffset>
                </wp:positionV>
                <wp:extent cx="0" cy="12611100"/>
                <wp:effectExtent l="12700" t="6350" r="6350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12611100"/>
                          <a:chOff x="290" y="280"/>
                          <a:chExt cx="0" cy="19860"/>
                        </a:xfrm>
                      </wpg:grpSpPr>
                      <wps:wsp>
                        <wps:cNvPr id="2" name="Freeform 22"/>
                        <wps:cNvSpPr>
                          <a:spLocks/>
                        </wps:cNvSpPr>
                        <wps:spPr bwMode="auto">
                          <a:xfrm>
                            <a:off x="290" y="280"/>
                            <a:ext cx="0" cy="19860"/>
                          </a:xfrm>
                          <a:custGeom>
                            <a:avLst/>
                            <a:gdLst>
                              <a:gd name="T0" fmla="+- 0 20140 280"/>
                              <a:gd name="T1" fmla="*/ 20140 h 19860"/>
                              <a:gd name="T2" fmla="+- 0 20140 280"/>
                              <a:gd name="T3" fmla="*/ 20140 h 19860"/>
                              <a:gd name="T4" fmla="+- 0 280 280"/>
                              <a:gd name="T5" fmla="*/ 280 h 198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9860">
                                <a:moveTo>
                                  <a:pt x="0" y="19860"/>
                                </a:moveTo>
                                <a:lnTo>
                                  <a:pt x="0" y="1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9EDF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4.5pt;margin-top:14pt;width:0;height:993pt;z-index:-251655168;mso-position-horizontal-relative:page;mso-position-vertical-relative:page" coordorigin="290,280" coordsize="0,1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">
                <v:shape id="Freeform 22" o:spid="_x0000_s1027" style="position:absolute;left:290;top:280;width:0;height:19860;visibility:visible;mso-wrap-style:square;v-text-anchor:top" coordsize="0,19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bIcEA&#10;AADaAAAADwAAAGRycy9kb3ducmV2LnhtbESP3YrCMBCF74V9hzAL3mm6gVXpGkWEdQUvxOoDDM1s&#10;W20mpYm1vr0RBC8P5+fjzJe9rUVHra8ca/gaJyCIc2cqLjScjr+jGQgfkA3WjknDnTwsFx+DOabG&#10;3fhAXRYKEUfYp6ihDKFJpfR5SRb92DXE0ft3rcUQZVtI0+ItjttaqiSZSIsVR0KJDa1Lyi/Z1UbI&#10;8d5N/8y+/s52B5Vf1OZMa6X18LNf/YAI1Id3+NXeGg0KnlfiDZ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8myHBAAAA2gAAAA8AAAAAAAAAAAAAAAAAmAIAAGRycy9kb3du&#10;cmV2LnhtbFBLBQYAAAAABAAEAPUAAACGAwAAAAA=&#10;" path="m,19860r,l,e" filled="f" strokecolor="#e9edf8" strokeweight="1pt">
                  <v:path arrowok="t" o:connecttype="custom" o:connectlocs="0,20140;0,20140;0,280" o:connectangles="0,0,0"/>
                </v:shape>
                <w10:wrap anchorx="page" anchory="page"/>
              </v:group>
            </w:pict>
          </mc:Fallback>
        </mc:AlternateContent>
      </w:r>
      <w:r>
        <w:rPr>
          <w:rFonts w:ascii="Lucida Console" w:eastAsia="Lucida Console" w:hAnsi="Lucida Console" w:cs="Lucida Console"/>
          <w:w w:val="99"/>
          <w:sz w:val="26"/>
          <w:szCs w:val="26"/>
        </w:rPr>
        <w:t>KEMENTRIANRISET</w:t>
      </w:r>
      <w:proofErr w:type="gramStart"/>
      <w:r>
        <w:rPr>
          <w:rFonts w:ascii="Lucida Console" w:eastAsia="Lucida Console" w:hAnsi="Lucida Console" w:cs="Lucida Console"/>
          <w:w w:val="99"/>
          <w:sz w:val="26"/>
          <w:szCs w:val="26"/>
        </w:rPr>
        <w:t>,TEKNOLOGI,DANPENDIDIKANTINGGI</w:t>
      </w:r>
      <w:proofErr w:type="gramEnd"/>
    </w:p>
    <w:p w:rsidR="00154FE8" w:rsidRDefault="00154FE8" w:rsidP="00154FE8">
      <w:pPr>
        <w:spacing w:before="9" w:line="120" w:lineRule="exact"/>
        <w:rPr>
          <w:sz w:val="12"/>
          <w:szCs w:val="12"/>
        </w:rPr>
      </w:pPr>
    </w:p>
    <w:p w:rsidR="00154FE8" w:rsidRDefault="00154FE8" w:rsidP="00154FE8">
      <w:pPr>
        <w:spacing w:line="310" w:lineRule="auto"/>
        <w:ind w:left="5053" w:right="1754" w:hanging="3"/>
        <w:jc w:val="center"/>
        <w:rPr>
          <w:sz w:val="27"/>
          <w:szCs w:val="27"/>
        </w:rPr>
      </w:pPr>
      <w:r>
        <w:rPr>
          <w:rFonts w:ascii="Lucida Console" w:eastAsia="Lucida Console" w:hAnsi="Lucida Console" w:cs="Lucida Console"/>
          <w:sz w:val="34"/>
          <w:szCs w:val="34"/>
        </w:rPr>
        <w:t xml:space="preserve">UNIVERSITASBRAWIJAYA </w:t>
      </w:r>
      <w:r>
        <w:rPr>
          <w:rFonts w:ascii="Lucida Console" w:eastAsia="Lucida Console" w:hAnsi="Lucida Console" w:cs="Lucida Console"/>
          <w:sz w:val="30"/>
          <w:szCs w:val="30"/>
        </w:rPr>
        <w:t xml:space="preserve">FAKULTASILMUKOMPUTER </w:t>
      </w:r>
      <w:proofErr w:type="spellStart"/>
      <w:r>
        <w:rPr>
          <w:w w:val="102"/>
          <w:sz w:val="27"/>
          <w:szCs w:val="27"/>
        </w:rPr>
        <w:t>Jl.Veteran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8,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Malang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65145,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Indonesia</w:t>
      </w:r>
    </w:p>
    <w:p w:rsidR="00154FE8" w:rsidRDefault="00154FE8" w:rsidP="00154FE8">
      <w:pPr>
        <w:spacing w:line="260" w:lineRule="exact"/>
        <w:ind w:left="4470" w:right="1158"/>
        <w:jc w:val="center"/>
        <w:rPr>
          <w:sz w:val="27"/>
          <w:szCs w:val="27"/>
        </w:rPr>
      </w:pPr>
      <w:proofErr w:type="spellStart"/>
      <w:proofErr w:type="gramStart"/>
      <w:r>
        <w:rPr>
          <w:w w:val="102"/>
          <w:sz w:val="27"/>
          <w:szCs w:val="27"/>
        </w:rPr>
        <w:t>Telp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:</w:t>
      </w:r>
      <w:proofErr w:type="gram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+62-0341577911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;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Fax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+62-0341-577911</w:t>
      </w:r>
    </w:p>
    <w:p w:rsidR="00154FE8" w:rsidRDefault="00154FE8" w:rsidP="00154FE8">
      <w:pPr>
        <w:spacing w:before="60"/>
        <w:ind w:left="4362" w:right="1058"/>
        <w:jc w:val="center"/>
        <w:rPr>
          <w:sz w:val="27"/>
          <w:szCs w:val="27"/>
        </w:rPr>
      </w:pPr>
      <w:proofErr w:type="gramStart"/>
      <w:r>
        <w:rPr>
          <w:w w:val="102"/>
          <w:sz w:val="27"/>
          <w:szCs w:val="27"/>
        </w:rPr>
        <w:t>http</w:t>
      </w:r>
      <w:proofErr w:type="gramEnd"/>
      <w:r>
        <w:rPr>
          <w:w w:val="102"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//filkom.ub.ac.id</w:t>
      </w:r>
      <w:r>
        <w:rPr>
          <w:sz w:val="27"/>
          <w:szCs w:val="27"/>
        </w:rPr>
        <w:t xml:space="preserve">       </w:t>
      </w:r>
      <w:r>
        <w:rPr>
          <w:w w:val="102"/>
          <w:sz w:val="27"/>
          <w:szCs w:val="27"/>
        </w:rPr>
        <w:t>email:</w:t>
      </w:r>
      <w:r>
        <w:rPr>
          <w:sz w:val="27"/>
          <w:szCs w:val="27"/>
        </w:rPr>
        <w:t xml:space="preserve"> </w:t>
      </w:r>
      <w:r>
        <w:rPr>
          <w:color w:val="0562C1"/>
          <w:w w:val="102"/>
          <w:sz w:val="27"/>
          <w:szCs w:val="27"/>
        </w:rPr>
        <w:t>filkom@ub.ac.id</w:t>
      </w:r>
    </w:p>
    <w:p w:rsidR="00154FE8" w:rsidRDefault="00154FE8" w:rsidP="00154FE8">
      <w:pPr>
        <w:spacing w:before="98"/>
        <w:ind w:left="109"/>
        <w:rPr>
          <w:sz w:val="21"/>
          <w:szCs w:val="21"/>
        </w:rPr>
      </w:pPr>
      <w:r>
        <w:rPr>
          <w:w w:val="101"/>
          <w:sz w:val="21"/>
          <w:szCs w:val="21"/>
        </w:rPr>
        <w:t>---------------------------------------------------------------------------------------------------------------------</w:t>
      </w:r>
    </w:p>
    <w:p w:rsidR="00154FE8" w:rsidRDefault="00154FE8" w:rsidP="00154FE8">
      <w:pPr>
        <w:spacing w:before="3" w:line="140" w:lineRule="exact"/>
        <w:rPr>
          <w:sz w:val="15"/>
          <w:szCs w:val="15"/>
        </w:rPr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line="298" w:lineRule="auto"/>
        <w:ind w:left="3988" w:right="953" w:hanging="1"/>
        <w:rPr>
          <w:sz w:val="27"/>
          <w:szCs w:val="27"/>
        </w:rPr>
      </w:pPr>
      <w:proofErr w:type="spellStart"/>
      <w:r>
        <w:rPr>
          <w:w w:val="99"/>
          <w:sz w:val="27"/>
          <w:szCs w:val="27"/>
        </w:rPr>
        <w:t>Kemudian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pada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proses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rekayasa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terdiri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dari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beberapa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aktivitas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antara</w:t>
      </w:r>
      <w:proofErr w:type="spellEnd"/>
      <w:r>
        <w:rPr>
          <w:sz w:val="27"/>
          <w:szCs w:val="27"/>
        </w:rPr>
        <w:t xml:space="preserve"> </w:t>
      </w:r>
      <w:proofErr w:type="gramStart"/>
      <w:r>
        <w:rPr>
          <w:w w:val="99"/>
          <w:sz w:val="27"/>
          <w:szCs w:val="27"/>
        </w:rPr>
        <w:t>lain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sebagai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berikut</w:t>
      </w:r>
      <w:proofErr w:type="spellEnd"/>
      <w:r>
        <w:rPr>
          <w:w w:val="99"/>
          <w:sz w:val="27"/>
          <w:szCs w:val="27"/>
        </w:rPr>
        <w:t>:</w:t>
      </w:r>
    </w:p>
    <w:p w:rsidR="00154FE8" w:rsidRDefault="00154FE8" w:rsidP="00154FE8">
      <w:pPr>
        <w:spacing w:before="6"/>
        <w:ind w:left="3987"/>
        <w:rPr>
          <w:sz w:val="27"/>
          <w:szCs w:val="27"/>
        </w:rPr>
      </w:pPr>
      <w:r>
        <w:rPr>
          <w:w w:val="99"/>
          <w:sz w:val="27"/>
          <w:szCs w:val="27"/>
        </w:rPr>
        <w:t>1.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Elisitasi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analisis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</w:p>
    <w:p w:rsidR="00154FE8" w:rsidRDefault="00154FE8" w:rsidP="00154FE8">
      <w:pPr>
        <w:spacing w:before="82"/>
        <w:ind w:left="3947" w:right="4497"/>
        <w:jc w:val="center"/>
        <w:rPr>
          <w:sz w:val="27"/>
          <w:szCs w:val="27"/>
        </w:rPr>
      </w:pPr>
      <w:r>
        <w:rPr>
          <w:w w:val="99"/>
          <w:sz w:val="27"/>
          <w:szCs w:val="27"/>
        </w:rPr>
        <w:t>2.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Spesifikasi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</w:p>
    <w:p w:rsidR="00154FE8" w:rsidRDefault="00154FE8" w:rsidP="00154FE8">
      <w:pPr>
        <w:spacing w:before="75"/>
        <w:ind w:left="3987"/>
        <w:rPr>
          <w:sz w:val="27"/>
          <w:szCs w:val="27"/>
        </w:rPr>
      </w:pPr>
      <w:r>
        <w:rPr>
          <w:w w:val="99"/>
          <w:sz w:val="27"/>
          <w:szCs w:val="27"/>
        </w:rPr>
        <w:t>3.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Validasi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verifikasi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</w:p>
    <w:p w:rsidR="00154FE8" w:rsidRDefault="00154FE8" w:rsidP="00154FE8">
      <w:pPr>
        <w:spacing w:before="78"/>
        <w:ind w:left="3947" w:right="4384"/>
        <w:jc w:val="center"/>
        <w:rPr>
          <w:sz w:val="27"/>
          <w:szCs w:val="27"/>
        </w:rPr>
      </w:pPr>
      <w:r>
        <w:rPr>
          <w:w w:val="99"/>
          <w:sz w:val="27"/>
          <w:szCs w:val="27"/>
        </w:rPr>
        <w:t>4.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Manajemen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</w:p>
    <w:p w:rsidR="00154FE8" w:rsidRDefault="00154FE8" w:rsidP="00154FE8">
      <w:pPr>
        <w:spacing w:before="78" w:line="303" w:lineRule="auto"/>
        <w:ind w:left="3985" w:right="128" w:firstLine="3"/>
        <w:rPr>
          <w:sz w:val="27"/>
          <w:szCs w:val="27"/>
        </w:rPr>
      </w:pPr>
      <w:proofErr w:type="spellStart"/>
      <w:r>
        <w:rPr>
          <w:w w:val="99"/>
          <w:sz w:val="27"/>
          <w:szCs w:val="27"/>
        </w:rPr>
        <w:t>Selain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itu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penyusunan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juga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harus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memiliki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konsep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sebagai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berikut</w:t>
      </w:r>
      <w:proofErr w:type="spellEnd"/>
      <w:r>
        <w:rPr>
          <w:w w:val="99"/>
          <w:sz w:val="27"/>
          <w:szCs w:val="27"/>
        </w:rPr>
        <w:t>:</w:t>
      </w:r>
    </w:p>
    <w:p w:rsidR="00154FE8" w:rsidRDefault="00154FE8" w:rsidP="00154FE8">
      <w:pPr>
        <w:spacing w:line="300" w:lineRule="exact"/>
        <w:ind w:left="3987"/>
        <w:rPr>
          <w:sz w:val="27"/>
          <w:szCs w:val="27"/>
        </w:rPr>
      </w:pPr>
      <w:r>
        <w:rPr>
          <w:w w:val="99"/>
          <w:sz w:val="27"/>
          <w:szCs w:val="27"/>
        </w:rPr>
        <w:t>1.</w:t>
      </w:r>
      <w:r>
        <w:rPr>
          <w:sz w:val="27"/>
          <w:szCs w:val="27"/>
        </w:rPr>
        <w:t xml:space="preserve"> </w:t>
      </w:r>
      <w:proofErr w:type="spellStart"/>
      <w:r>
        <w:rPr>
          <w:w w:val="101"/>
          <w:sz w:val="26"/>
          <w:szCs w:val="26"/>
        </w:rPr>
        <w:t>Spesific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w w:val="99"/>
          <w:sz w:val="27"/>
          <w:szCs w:val="27"/>
        </w:rPr>
        <w:t>berarti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harus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sesuai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tepat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seperti</w:t>
      </w:r>
      <w:proofErr w:type="spellEnd"/>
    </w:p>
    <w:p w:rsidR="00154FE8" w:rsidRDefault="00154FE8" w:rsidP="00154FE8">
      <w:pPr>
        <w:spacing w:before="78"/>
        <w:ind w:left="3944" w:right="5342"/>
        <w:jc w:val="center"/>
        <w:rPr>
          <w:sz w:val="27"/>
          <w:szCs w:val="27"/>
        </w:rPr>
      </w:pPr>
      <w:proofErr w:type="gramStart"/>
      <w:r>
        <w:rPr>
          <w:w w:val="99"/>
          <w:sz w:val="27"/>
          <w:szCs w:val="27"/>
        </w:rPr>
        <w:t>yang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dibutuhkan</w:t>
      </w:r>
      <w:proofErr w:type="spellEnd"/>
      <w:r>
        <w:rPr>
          <w:w w:val="99"/>
          <w:sz w:val="27"/>
          <w:szCs w:val="27"/>
        </w:rPr>
        <w:t>.</w:t>
      </w:r>
    </w:p>
    <w:p w:rsidR="00154FE8" w:rsidRDefault="00154FE8" w:rsidP="00154FE8">
      <w:pPr>
        <w:spacing w:before="78" w:line="303" w:lineRule="auto"/>
        <w:ind w:left="3985" w:right="334" w:firstLine="2"/>
        <w:rPr>
          <w:sz w:val="27"/>
          <w:szCs w:val="27"/>
        </w:rPr>
      </w:pPr>
      <w:r>
        <w:rPr>
          <w:w w:val="101"/>
          <w:sz w:val="26"/>
          <w:szCs w:val="26"/>
        </w:rPr>
        <w:t>2.</w:t>
      </w:r>
      <w:r>
        <w:rPr>
          <w:sz w:val="26"/>
          <w:szCs w:val="26"/>
        </w:rPr>
        <w:t xml:space="preserve"> </w:t>
      </w:r>
      <w:r>
        <w:rPr>
          <w:w w:val="101"/>
          <w:sz w:val="26"/>
          <w:szCs w:val="26"/>
        </w:rPr>
        <w:t>Measurable</w:t>
      </w:r>
      <w:r>
        <w:rPr>
          <w:sz w:val="26"/>
          <w:szCs w:val="26"/>
        </w:rPr>
        <w:t xml:space="preserve"> </w:t>
      </w:r>
      <w:proofErr w:type="spellStart"/>
      <w:r>
        <w:rPr>
          <w:w w:val="99"/>
          <w:sz w:val="27"/>
          <w:szCs w:val="27"/>
        </w:rPr>
        <w:t>berarti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harus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dapat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diukur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dengan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satuan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tertentu</w:t>
      </w:r>
      <w:proofErr w:type="spellEnd"/>
      <w:r>
        <w:rPr>
          <w:w w:val="99"/>
          <w:sz w:val="27"/>
          <w:szCs w:val="27"/>
        </w:rPr>
        <w:t>.</w:t>
      </w:r>
    </w:p>
    <w:p w:rsidR="00154FE8" w:rsidRDefault="00154FE8" w:rsidP="00154FE8">
      <w:pPr>
        <w:spacing w:line="300" w:lineRule="exact"/>
        <w:ind w:left="3987"/>
        <w:rPr>
          <w:sz w:val="27"/>
          <w:szCs w:val="27"/>
        </w:rPr>
      </w:pPr>
      <w:r>
        <w:rPr>
          <w:w w:val="101"/>
          <w:sz w:val="26"/>
          <w:szCs w:val="26"/>
        </w:rPr>
        <w:t>3.</w:t>
      </w:r>
      <w:r>
        <w:rPr>
          <w:sz w:val="26"/>
          <w:szCs w:val="26"/>
        </w:rPr>
        <w:t xml:space="preserve"> </w:t>
      </w:r>
      <w:r>
        <w:rPr>
          <w:w w:val="101"/>
          <w:sz w:val="26"/>
          <w:szCs w:val="26"/>
        </w:rPr>
        <w:t>Attainable</w:t>
      </w:r>
      <w:r>
        <w:rPr>
          <w:sz w:val="26"/>
          <w:szCs w:val="26"/>
        </w:rPr>
        <w:t xml:space="preserve"> </w:t>
      </w:r>
      <w:proofErr w:type="spellStart"/>
      <w:r>
        <w:rPr>
          <w:w w:val="99"/>
          <w:sz w:val="27"/>
          <w:szCs w:val="27"/>
        </w:rPr>
        <w:t>berarti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harus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dapat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dicapai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sesuai</w:t>
      </w:r>
      <w:proofErr w:type="spellEnd"/>
    </w:p>
    <w:p w:rsidR="00154FE8" w:rsidRDefault="00154FE8" w:rsidP="00154FE8">
      <w:pPr>
        <w:spacing w:before="78"/>
        <w:ind w:left="3987"/>
        <w:rPr>
          <w:sz w:val="27"/>
          <w:szCs w:val="27"/>
        </w:rPr>
      </w:pPr>
      <w:proofErr w:type="spellStart"/>
      <w:proofErr w:type="gramStart"/>
      <w:r>
        <w:rPr>
          <w:w w:val="99"/>
          <w:sz w:val="27"/>
          <w:szCs w:val="27"/>
        </w:rPr>
        <w:t>kemampuan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teknologi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sekarang</w:t>
      </w:r>
      <w:proofErr w:type="spellEnd"/>
      <w:r>
        <w:rPr>
          <w:w w:val="99"/>
          <w:sz w:val="27"/>
          <w:szCs w:val="27"/>
        </w:rPr>
        <w:t>.</w:t>
      </w:r>
    </w:p>
    <w:p w:rsidR="00154FE8" w:rsidRDefault="00154FE8" w:rsidP="00154FE8">
      <w:pPr>
        <w:spacing w:before="78" w:line="300" w:lineRule="auto"/>
        <w:ind w:left="3987" w:right="545"/>
        <w:rPr>
          <w:sz w:val="27"/>
          <w:szCs w:val="27"/>
        </w:rPr>
      </w:pPr>
      <w:r>
        <w:rPr>
          <w:w w:val="101"/>
          <w:sz w:val="26"/>
          <w:szCs w:val="26"/>
        </w:rPr>
        <w:t>4.</w:t>
      </w:r>
      <w:r>
        <w:rPr>
          <w:sz w:val="26"/>
          <w:szCs w:val="26"/>
        </w:rPr>
        <w:t xml:space="preserve"> </w:t>
      </w:r>
      <w:r>
        <w:rPr>
          <w:w w:val="101"/>
          <w:sz w:val="26"/>
          <w:szCs w:val="26"/>
        </w:rPr>
        <w:t>Realizable</w:t>
      </w:r>
      <w:r>
        <w:rPr>
          <w:sz w:val="26"/>
          <w:szCs w:val="26"/>
        </w:rPr>
        <w:t xml:space="preserve"> </w:t>
      </w:r>
      <w:proofErr w:type="spellStart"/>
      <w:r>
        <w:rPr>
          <w:w w:val="99"/>
          <w:sz w:val="27"/>
          <w:szCs w:val="27"/>
        </w:rPr>
        <w:t>berarti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harus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mempertimbangkan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sumber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daya</w:t>
      </w:r>
      <w:proofErr w:type="spellEnd"/>
      <w:r>
        <w:rPr>
          <w:sz w:val="27"/>
          <w:szCs w:val="27"/>
        </w:rPr>
        <w:t xml:space="preserve"> </w:t>
      </w:r>
      <w:r>
        <w:rPr>
          <w:w w:val="99"/>
          <w:sz w:val="27"/>
          <w:szCs w:val="27"/>
        </w:rPr>
        <w:t>yang</w:t>
      </w:r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tersedia</w:t>
      </w:r>
      <w:proofErr w:type="spellEnd"/>
      <w:r>
        <w:rPr>
          <w:w w:val="99"/>
          <w:sz w:val="27"/>
          <w:szCs w:val="27"/>
        </w:rPr>
        <w:t>.</w:t>
      </w:r>
    </w:p>
    <w:p w:rsidR="00154FE8" w:rsidRDefault="00154FE8" w:rsidP="00154FE8">
      <w:pPr>
        <w:spacing w:before="3" w:line="300" w:lineRule="auto"/>
        <w:ind w:left="3987" w:right="859"/>
        <w:rPr>
          <w:sz w:val="27"/>
          <w:szCs w:val="27"/>
        </w:rPr>
      </w:pPr>
      <w:r>
        <w:rPr>
          <w:w w:val="101"/>
          <w:sz w:val="26"/>
          <w:szCs w:val="26"/>
        </w:rPr>
        <w:t>5.</w:t>
      </w:r>
      <w:r>
        <w:rPr>
          <w:sz w:val="26"/>
          <w:szCs w:val="26"/>
        </w:rPr>
        <w:t xml:space="preserve"> </w:t>
      </w:r>
      <w:r>
        <w:rPr>
          <w:w w:val="101"/>
          <w:sz w:val="26"/>
          <w:szCs w:val="26"/>
        </w:rPr>
        <w:t>Traceable</w:t>
      </w:r>
      <w:r>
        <w:rPr>
          <w:sz w:val="26"/>
          <w:szCs w:val="26"/>
        </w:rPr>
        <w:t xml:space="preserve"> </w:t>
      </w:r>
      <w:proofErr w:type="spellStart"/>
      <w:r>
        <w:rPr>
          <w:w w:val="99"/>
          <w:sz w:val="27"/>
          <w:szCs w:val="27"/>
        </w:rPr>
        <w:t>berarti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harus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dapat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dilacak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asal</w:t>
      </w:r>
      <w:proofErr w:type="spellEnd"/>
      <w:r>
        <w:rPr>
          <w:w w:val="99"/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mulanya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ditentukan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kebutuhan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99"/>
          <w:sz w:val="27"/>
          <w:szCs w:val="27"/>
        </w:rPr>
        <w:t>tersebut</w:t>
      </w:r>
      <w:proofErr w:type="spellEnd"/>
      <w:r>
        <w:rPr>
          <w:w w:val="99"/>
          <w:sz w:val="27"/>
          <w:szCs w:val="27"/>
        </w:rPr>
        <w:t>.</w:t>
      </w:r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before="7" w:line="240" w:lineRule="exact"/>
        <w:rPr>
          <w:sz w:val="24"/>
          <w:szCs w:val="24"/>
        </w:rPr>
      </w:pPr>
    </w:p>
    <w:p w:rsidR="00154FE8" w:rsidRDefault="00154FE8" w:rsidP="00154FE8">
      <w:pPr>
        <w:ind w:left="189" w:right="488"/>
        <w:jc w:val="center"/>
        <w:rPr>
          <w:sz w:val="27"/>
          <w:szCs w:val="27"/>
        </w:rPr>
      </w:pPr>
      <w:proofErr w:type="spellStart"/>
      <w:proofErr w:type="gramStart"/>
      <w:r>
        <w:rPr>
          <w:rFonts w:ascii="Lucida Console" w:eastAsia="Lucida Console" w:hAnsi="Lucida Console" w:cs="Lucida Console"/>
          <w:w w:val="99"/>
          <w:sz w:val="26"/>
          <w:szCs w:val="26"/>
        </w:rPr>
        <w:t>DaftarPustaka</w:t>
      </w:r>
      <w:proofErr w:type="spellEnd"/>
      <w:r>
        <w:rPr>
          <w:rFonts w:ascii="Lucida Console" w:eastAsia="Lucida Console" w:hAnsi="Lucida Console" w:cs="Lucida Console"/>
          <w:sz w:val="26"/>
          <w:szCs w:val="26"/>
        </w:rPr>
        <w:t xml:space="preserve">            </w:t>
      </w:r>
      <w:proofErr w:type="spellStart"/>
      <w:r>
        <w:rPr>
          <w:w w:val="102"/>
          <w:sz w:val="27"/>
          <w:szCs w:val="27"/>
        </w:rPr>
        <w:t>Azizah</w:t>
      </w:r>
      <w:proofErr w:type="spellEnd"/>
      <w:r>
        <w:rPr>
          <w:w w:val="102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N.,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&amp;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Hartati</w:t>
      </w:r>
      <w:proofErr w:type="spellEnd"/>
      <w:r>
        <w:rPr>
          <w:w w:val="102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E.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(2012).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Pengalaman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Ibu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Pedagang</w:t>
      </w:r>
      <w:proofErr w:type="spellEnd"/>
    </w:p>
    <w:p w:rsidR="00154FE8" w:rsidRDefault="00154FE8" w:rsidP="00154FE8">
      <w:pPr>
        <w:spacing w:before="29" w:line="278" w:lineRule="auto"/>
        <w:ind w:left="3987" w:right="62" w:firstLine="589"/>
        <w:rPr>
          <w:sz w:val="27"/>
          <w:szCs w:val="27"/>
        </w:rPr>
      </w:pPr>
      <w:proofErr w:type="spellStart"/>
      <w:r>
        <w:rPr>
          <w:w w:val="102"/>
          <w:sz w:val="27"/>
          <w:szCs w:val="27"/>
        </w:rPr>
        <w:t>Dalam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Merawat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Anak</w:t>
      </w:r>
      <w:proofErr w:type="spellEnd"/>
      <w:r>
        <w:rPr>
          <w:w w:val="102"/>
          <w:sz w:val="27"/>
          <w:szCs w:val="27"/>
        </w:rPr>
        <w:t>.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Jurnal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Nursing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Studies,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1(1),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1</w:t>
      </w:r>
      <w:r>
        <w:rPr>
          <w:w w:val="102"/>
          <w:sz w:val="30"/>
          <w:szCs w:val="30"/>
        </w:rPr>
        <w:t>–</w:t>
      </w:r>
      <w:r>
        <w:rPr>
          <w:w w:val="102"/>
          <w:sz w:val="27"/>
          <w:szCs w:val="27"/>
        </w:rPr>
        <w:t xml:space="preserve">8. </w:t>
      </w:r>
      <w:proofErr w:type="spellStart"/>
      <w:proofErr w:type="gramStart"/>
      <w:r>
        <w:rPr>
          <w:w w:val="102"/>
          <w:sz w:val="27"/>
          <w:szCs w:val="27"/>
        </w:rPr>
        <w:t>Fakhrun</w:t>
      </w:r>
      <w:proofErr w:type="spellEnd"/>
      <w:r>
        <w:rPr>
          <w:w w:val="102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N.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A.,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Akhriza</w:t>
      </w:r>
      <w:proofErr w:type="spellEnd"/>
      <w:r>
        <w:rPr>
          <w:w w:val="102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T.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M.,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&amp;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Prasetyo</w:t>
      </w:r>
      <w:proofErr w:type="spellEnd"/>
      <w:r>
        <w:rPr>
          <w:w w:val="102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A.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(2017).</w:t>
      </w:r>
      <w:proofErr w:type="gram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APLIKASI</w:t>
      </w:r>
    </w:p>
    <w:p w:rsidR="00154FE8" w:rsidRDefault="00154FE8" w:rsidP="00154FE8">
      <w:pPr>
        <w:spacing w:before="14"/>
        <w:ind w:left="4536" w:right="1218"/>
        <w:jc w:val="center"/>
        <w:rPr>
          <w:sz w:val="27"/>
          <w:szCs w:val="27"/>
        </w:rPr>
      </w:pPr>
      <w:r>
        <w:rPr>
          <w:w w:val="102"/>
          <w:sz w:val="27"/>
          <w:szCs w:val="27"/>
        </w:rPr>
        <w:t>ANDROID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UNTUK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MEMBANTU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PROGRAM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DIET</w:t>
      </w:r>
    </w:p>
    <w:p w:rsidR="00154FE8" w:rsidRDefault="00154FE8" w:rsidP="00154FE8">
      <w:pPr>
        <w:spacing w:before="60"/>
        <w:ind w:left="4573"/>
        <w:rPr>
          <w:sz w:val="27"/>
          <w:szCs w:val="27"/>
        </w:rPr>
      </w:pPr>
      <w:r>
        <w:rPr>
          <w:w w:val="102"/>
          <w:sz w:val="27"/>
          <w:szCs w:val="27"/>
        </w:rPr>
        <w:t>BERBASIS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AKTIVITAS.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Seminar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Nasional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Informasi</w:t>
      </w:r>
      <w:proofErr w:type="spellEnd"/>
    </w:p>
    <w:p w:rsidR="00154FE8" w:rsidRDefault="00154FE8" w:rsidP="00154FE8">
      <w:pPr>
        <w:spacing w:before="32"/>
        <w:ind w:left="4575"/>
        <w:rPr>
          <w:sz w:val="27"/>
          <w:szCs w:val="27"/>
        </w:rPr>
      </w:pPr>
      <w:r>
        <w:rPr>
          <w:w w:val="102"/>
          <w:sz w:val="27"/>
          <w:szCs w:val="27"/>
        </w:rPr>
        <w:t>2017,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(September),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602</w:t>
      </w:r>
      <w:r>
        <w:rPr>
          <w:w w:val="102"/>
          <w:sz w:val="30"/>
          <w:szCs w:val="30"/>
        </w:rPr>
        <w:t>–</w:t>
      </w:r>
      <w:r>
        <w:rPr>
          <w:w w:val="102"/>
          <w:sz w:val="27"/>
          <w:szCs w:val="27"/>
        </w:rPr>
        <w:t>612.</w:t>
      </w:r>
    </w:p>
    <w:p w:rsidR="00154FE8" w:rsidRDefault="00154FE8" w:rsidP="00154FE8">
      <w:pPr>
        <w:spacing w:before="53" w:line="288" w:lineRule="auto"/>
        <w:ind w:left="4576" w:right="342" w:hanging="592"/>
        <w:rPr>
          <w:sz w:val="27"/>
          <w:szCs w:val="27"/>
        </w:rPr>
      </w:pPr>
      <w:proofErr w:type="spellStart"/>
      <w:proofErr w:type="gramStart"/>
      <w:r>
        <w:rPr>
          <w:w w:val="102"/>
          <w:sz w:val="27"/>
          <w:szCs w:val="27"/>
        </w:rPr>
        <w:t>Soedibyo</w:t>
      </w:r>
      <w:proofErr w:type="spellEnd"/>
      <w:r>
        <w:rPr>
          <w:w w:val="102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S.,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&amp;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Gunawan</w:t>
      </w:r>
      <w:proofErr w:type="spellEnd"/>
      <w:r>
        <w:rPr>
          <w:w w:val="102"/>
          <w:sz w:val="27"/>
          <w:szCs w:val="27"/>
        </w:rPr>
        <w:t>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H.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(2009).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Kebiasaan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Sarapan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 xml:space="preserve">di </w:t>
      </w:r>
      <w:proofErr w:type="spellStart"/>
      <w:r>
        <w:rPr>
          <w:w w:val="102"/>
          <w:sz w:val="27"/>
          <w:szCs w:val="27"/>
        </w:rPr>
        <w:t>Kalangan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Anak</w:t>
      </w:r>
      <w:proofErr w:type="spell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w w:val="102"/>
          <w:sz w:val="27"/>
          <w:szCs w:val="27"/>
        </w:rPr>
        <w:t>Usia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Sekolah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Dasar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di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Poliklinik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Umum</w:t>
      </w:r>
      <w:proofErr w:type="spellEnd"/>
      <w:r>
        <w:rPr>
          <w:w w:val="102"/>
          <w:sz w:val="27"/>
          <w:szCs w:val="27"/>
        </w:rPr>
        <w:t xml:space="preserve">. </w:t>
      </w:r>
      <w:proofErr w:type="spellStart"/>
      <w:r>
        <w:rPr>
          <w:w w:val="102"/>
          <w:sz w:val="27"/>
          <w:szCs w:val="27"/>
        </w:rPr>
        <w:t>Departemen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Ilmu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Kesehatan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Anak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FKUI-RSCM,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11(1),</w:t>
      </w:r>
    </w:p>
    <w:p w:rsidR="00154FE8" w:rsidRDefault="00154FE8" w:rsidP="00154FE8">
      <w:pPr>
        <w:spacing w:line="300" w:lineRule="exact"/>
        <w:ind w:left="4529" w:right="5984"/>
        <w:jc w:val="center"/>
        <w:rPr>
          <w:sz w:val="27"/>
          <w:szCs w:val="27"/>
        </w:rPr>
      </w:pPr>
      <w:proofErr w:type="gramStart"/>
      <w:r>
        <w:rPr>
          <w:w w:val="102"/>
          <w:sz w:val="27"/>
          <w:szCs w:val="27"/>
        </w:rPr>
        <w:t>66</w:t>
      </w:r>
      <w:r>
        <w:rPr>
          <w:w w:val="102"/>
          <w:sz w:val="30"/>
          <w:szCs w:val="30"/>
        </w:rPr>
        <w:t>–</w:t>
      </w:r>
      <w:r>
        <w:rPr>
          <w:w w:val="102"/>
          <w:sz w:val="27"/>
          <w:szCs w:val="27"/>
        </w:rPr>
        <w:t>70.</w:t>
      </w:r>
      <w:proofErr w:type="gramEnd"/>
    </w:p>
    <w:p w:rsidR="00154FE8" w:rsidRDefault="00154FE8" w:rsidP="00154FE8">
      <w:pPr>
        <w:spacing w:line="200" w:lineRule="exact"/>
      </w:pPr>
    </w:p>
    <w:p w:rsidR="00154FE8" w:rsidRDefault="00154FE8" w:rsidP="00154FE8">
      <w:pPr>
        <w:spacing w:before="6" w:line="220" w:lineRule="exact"/>
        <w:rPr>
          <w:sz w:val="22"/>
          <w:szCs w:val="22"/>
        </w:rPr>
      </w:pPr>
    </w:p>
    <w:p w:rsidR="00154FE8" w:rsidRPr="00154FE8" w:rsidRDefault="00154FE8" w:rsidP="00154FE8">
      <w:pPr>
        <w:spacing w:line="576" w:lineRule="auto"/>
        <w:ind w:left="3987" w:right="2553" w:hanging="3752"/>
        <w:rPr>
          <w:sz w:val="27"/>
          <w:szCs w:val="27"/>
          <w:lang w:val="id-ID"/>
        </w:rPr>
        <w:sectPr w:rsidR="00154FE8" w:rsidRPr="00154FE8">
          <w:pgSz w:w="15560" w:h="20140"/>
          <w:pgMar w:top="1140" w:right="2180" w:bottom="280" w:left="1960" w:header="720" w:footer="720" w:gutter="0"/>
          <w:cols w:space="720"/>
        </w:sectPr>
      </w:pPr>
      <w:proofErr w:type="spellStart"/>
      <w:r>
        <w:rPr>
          <w:rFonts w:ascii="Lucida Console" w:eastAsia="Lucida Console" w:hAnsi="Lucida Console" w:cs="Lucida Console"/>
          <w:w w:val="99"/>
          <w:sz w:val="26"/>
          <w:szCs w:val="26"/>
        </w:rPr>
        <w:t>StatusUsulan</w:t>
      </w:r>
      <w:proofErr w:type="spellEnd"/>
      <w:r>
        <w:rPr>
          <w:rFonts w:ascii="Lucida Console" w:eastAsia="Lucida Console" w:hAnsi="Lucida Console" w:cs="Lucida Console"/>
          <w:sz w:val="26"/>
          <w:szCs w:val="26"/>
        </w:rPr>
        <w:t xml:space="preserve">             </w:t>
      </w:r>
      <w:proofErr w:type="spellStart"/>
      <w:r>
        <w:rPr>
          <w:w w:val="102"/>
          <w:sz w:val="27"/>
          <w:szCs w:val="27"/>
        </w:rPr>
        <w:t>Diteruskan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Menjadi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Proposal</w:t>
      </w:r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/</w:t>
      </w:r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Ditolak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 xml:space="preserve">*) </w:t>
      </w:r>
      <w:proofErr w:type="spellStart"/>
      <w:proofErr w:type="gramStart"/>
      <w:r>
        <w:rPr>
          <w:w w:val="102"/>
          <w:sz w:val="27"/>
          <w:szCs w:val="27"/>
        </w:rPr>
        <w:t>Keterangan</w:t>
      </w:r>
      <w:proofErr w:type="spell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:</w:t>
      </w:r>
      <w:proofErr w:type="gramEnd"/>
      <w:r>
        <w:rPr>
          <w:sz w:val="27"/>
          <w:szCs w:val="27"/>
        </w:rPr>
        <w:t xml:space="preserve"> </w:t>
      </w:r>
      <w:r>
        <w:rPr>
          <w:w w:val="102"/>
          <w:sz w:val="27"/>
          <w:szCs w:val="27"/>
        </w:rPr>
        <w:t>(</w:t>
      </w:r>
      <w:proofErr w:type="spellStart"/>
      <w:r>
        <w:rPr>
          <w:w w:val="102"/>
          <w:sz w:val="27"/>
          <w:szCs w:val="27"/>
        </w:rPr>
        <w:t>apabila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w w:val="102"/>
          <w:sz w:val="27"/>
          <w:szCs w:val="27"/>
        </w:rPr>
        <w:t>ditolak</w:t>
      </w:r>
      <w:proofErr w:type="spellEnd"/>
      <w:r>
        <w:rPr>
          <w:w w:val="102"/>
          <w:sz w:val="27"/>
          <w:szCs w:val="27"/>
        </w:rPr>
        <w:t>)</w:t>
      </w:r>
    </w:p>
    <w:p w:rsidR="0067074E" w:rsidRPr="00154FE8" w:rsidRDefault="0067074E" w:rsidP="00154FE8">
      <w:pPr>
        <w:spacing w:before="96"/>
        <w:ind w:right="393"/>
        <w:rPr>
          <w:rFonts w:ascii="Lucida Console" w:eastAsia="Lucida Console" w:hAnsi="Lucida Console" w:cs="Lucida Console"/>
          <w:sz w:val="26"/>
          <w:szCs w:val="26"/>
          <w:lang w:val="id-ID"/>
        </w:rPr>
        <w:sectPr w:rsidR="0067074E" w:rsidRPr="00154FE8">
          <w:pgSz w:w="15560" w:h="20140"/>
          <w:pgMar w:top="1140" w:right="2160" w:bottom="280" w:left="1960" w:header="720" w:footer="720" w:gutter="0"/>
          <w:cols w:space="720"/>
        </w:sectPr>
      </w:pPr>
    </w:p>
    <w:p w:rsidR="0067074E" w:rsidRPr="00154FE8" w:rsidRDefault="0067074E" w:rsidP="00154FE8">
      <w:pPr>
        <w:spacing w:line="291" w:lineRule="auto"/>
        <w:ind w:right="3606"/>
        <w:rPr>
          <w:sz w:val="27"/>
          <w:szCs w:val="27"/>
          <w:lang w:val="id-ID"/>
        </w:rPr>
      </w:pPr>
    </w:p>
    <w:sectPr w:rsidR="0067074E" w:rsidRPr="00154FE8">
      <w:type w:val="continuous"/>
      <w:pgSz w:w="15560" w:h="20140"/>
      <w:pgMar w:top="1140" w:right="2180" w:bottom="280" w:left="1960" w:header="720" w:footer="720" w:gutter="0"/>
      <w:cols w:num="2" w:space="720" w:equalWidth="0">
        <w:col w:w="2698" w:space="1289"/>
        <w:col w:w="74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938AF"/>
    <w:multiLevelType w:val="multilevel"/>
    <w:tmpl w:val="C4AC94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074E"/>
    <w:rsid w:val="00154FE8"/>
    <w:rsid w:val="00514A6D"/>
    <w:rsid w:val="0067074E"/>
    <w:rsid w:val="0071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F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F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3</cp:revision>
  <dcterms:created xsi:type="dcterms:W3CDTF">2019-05-19T08:37:00Z</dcterms:created>
  <dcterms:modified xsi:type="dcterms:W3CDTF">2019-05-19T08:51:00Z</dcterms:modified>
</cp:coreProperties>
</file>